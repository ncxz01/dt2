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7C10C" w14:textId="0799A720" w:rsidR="008862C0" w:rsidRPr="0080498D" w:rsidRDefault="00261AD6" w:rsidP="008862C0">
      <w:pPr>
        <w:widowControl w:val="0"/>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
          <w:bCs/>
          <w:lang w:val="en-US"/>
        </w:rPr>
        <w:t>Nicholas Lubega</w:t>
      </w:r>
    </w:p>
    <w:p w14:paraId="6BD5BD0D" w14:textId="77777777" w:rsidR="008862C0" w:rsidRPr="0080498D" w:rsidRDefault="008862C0" w:rsidP="008862C0">
      <w:pPr>
        <w:widowControl w:val="0"/>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
          <w:bCs/>
          <w:lang w:val="en-US"/>
        </w:rPr>
        <w:t xml:space="preserve"> </w:t>
      </w:r>
    </w:p>
    <w:p w14:paraId="01C297CF" w14:textId="42B753DE" w:rsidR="008862C0" w:rsidRPr="0080498D" w:rsidRDefault="002A3B1F" w:rsidP="008862C0">
      <w:pPr>
        <w:widowControl w:val="0"/>
        <w:autoSpaceDE w:val="0"/>
        <w:autoSpaceDN w:val="0"/>
        <w:adjustRightInd w:val="0"/>
        <w:ind w:right="335"/>
        <w:rPr>
          <w:rFonts w:asciiTheme="majorHAnsi" w:hAnsiTheme="majorHAnsi" w:cstheme="majorHAnsi"/>
          <w:lang w:val="en-US"/>
        </w:rPr>
      </w:pPr>
      <w:r w:rsidRPr="0080498D">
        <w:rPr>
          <w:rFonts w:asciiTheme="majorHAnsi" w:hAnsiTheme="majorHAnsi" w:cstheme="majorHAnsi"/>
          <w:lang w:val="en-US"/>
        </w:rPr>
        <w:t>25</w:t>
      </w:r>
      <w:r w:rsidR="00845BDE" w:rsidRPr="0080498D">
        <w:rPr>
          <w:rFonts w:asciiTheme="majorHAnsi" w:hAnsiTheme="majorHAnsi" w:cstheme="majorHAnsi"/>
          <w:lang w:val="en-US"/>
        </w:rPr>
        <w:t xml:space="preserve"> </w:t>
      </w:r>
      <w:r w:rsidRPr="0080498D">
        <w:rPr>
          <w:rFonts w:asciiTheme="majorHAnsi" w:hAnsiTheme="majorHAnsi" w:cstheme="majorHAnsi"/>
          <w:noProof/>
          <w:lang w:val="en-US"/>
        </w:rPr>
        <w:t>P</w:t>
      </w:r>
      <w:r w:rsidR="00F504FD" w:rsidRPr="0080498D">
        <w:rPr>
          <w:rFonts w:asciiTheme="majorHAnsi" w:hAnsiTheme="majorHAnsi" w:cstheme="majorHAnsi"/>
          <w:noProof/>
          <w:lang w:val="en-US"/>
        </w:rPr>
        <w:t>ie</w:t>
      </w:r>
      <w:r w:rsidRPr="0080498D">
        <w:rPr>
          <w:rFonts w:asciiTheme="majorHAnsi" w:hAnsiTheme="majorHAnsi" w:cstheme="majorHAnsi"/>
          <w:noProof/>
          <w:lang w:val="en-US"/>
        </w:rPr>
        <w:t>rce</w:t>
      </w:r>
      <w:r w:rsidR="00720876" w:rsidRPr="0080498D">
        <w:rPr>
          <w:rFonts w:asciiTheme="majorHAnsi" w:hAnsiTheme="majorHAnsi" w:cstheme="majorHAnsi"/>
          <w:noProof/>
          <w:lang w:val="en-US"/>
        </w:rPr>
        <w:t>f</w:t>
      </w:r>
      <w:r w:rsidRPr="0080498D">
        <w:rPr>
          <w:rFonts w:asciiTheme="majorHAnsi" w:hAnsiTheme="majorHAnsi" w:cstheme="majorHAnsi"/>
          <w:noProof/>
          <w:lang w:val="en-US"/>
        </w:rPr>
        <w:t>ield</w:t>
      </w:r>
      <w:r w:rsidRPr="0080498D">
        <w:rPr>
          <w:rFonts w:asciiTheme="majorHAnsi" w:hAnsiTheme="majorHAnsi" w:cstheme="majorHAnsi"/>
          <w:lang w:val="en-US"/>
        </w:rPr>
        <w:t xml:space="preserve"> Place</w:t>
      </w:r>
      <w:r w:rsidR="000C7900" w:rsidRPr="0080498D">
        <w:rPr>
          <w:rFonts w:asciiTheme="majorHAnsi" w:hAnsiTheme="majorHAnsi" w:cstheme="majorHAnsi"/>
          <w:lang w:val="en-US"/>
        </w:rPr>
        <w:t xml:space="preserve">, </w:t>
      </w:r>
      <w:r w:rsidR="005C0EE4" w:rsidRPr="0080498D">
        <w:rPr>
          <w:rFonts w:asciiTheme="majorHAnsi" w:hAnsiTheme="majorHAnsi" w:cstheme="majorHAnsi"/>
          <w:lang w:val="en-US"/>
        </w:rPr>
        <w:t>CF</w:t>
      </w:r>
      <w:r w:rsidR="000C7900" w:rsidRPr="0080498D">
        <w:rPr>
          <w:rFonts w:asciiTheme="majorHAnsi" w:hAnsiTheme="majorHAnsi" w:cstheme="majorHAnsi"/>
          <w:lang w:val="en-US"/>
        </w:rPr>
        <w:t>2</w:t>
      </w:r>
      <w:r w:rsidRPr="0080498D">
        <w:rPr>
          <w:rFonts w:asciiTheme="majorHAnsi" w:hAnsiTheme="majorHAnsi" w:cstheme="majorHAnsi"/>
          <w:lang w:val="en-US"/>
        </w:rPr>
        <w:t>5 0LD</w:t>
      </w:r>
    </w:p>
    <w:p w14:paraId="072D12CC" w14:textId="77777777" w:rsidR="00AB3B23" w:rsidRPr="0080498D" w:rsidRDefault="008862C0" w:rsidP="008862C0">
      <w:pPr>
        <w:widowControl w:val="0"/>
        <w:autoSpaceDE w:val="0"/>
        <w:autoSpaceDN w:val="0"/>
        <w:adjustRightInd w:val="0"/>
        <w:ind w:right="335"/>
        <w:rPr>
          <w:rFonts w:asciiTheme="majorHAnsi" w:hAnsiTheme="majorHAnsi" w:cstheme="majorHAnsi"/>
          <w:lang w:val="en-US"/>
        </w:rPr>
      </w:pPr>
      <w:r w:rsidRPr="0080498D">
        <w:rPr>
          <w:rFonts w:asciiTheme="majorHAnsi" w:hAnsiTheme="majorHAnsi" w:cstheme="majorHAnsi"/>
          <w:lang w:val="en-US"/>
        </w:rPr>
        <w:t>M</w:t>
      </w:r>
      <w:r w:rsidR="005C0EE4" w:rsidRPr="0080498D">
        <w:rPr>
          <w:rFonts w:asciiTheme="majorHAnsi" w:hAnsiTheme="majorHAnsi" w:cstheme="majorHAnsi"/>
          <w:lang w:val="en-US"/>
        </w:rPr>
        <w:t>obile: 07</w:t>
      </w:r>
      <w:r w:rsidR="00AB3B23" w:rsidRPr="0080498D">
        <w:rPr>
          <w:rFonts w:asciiTheme="majorHAnsi" w:hAnsiTheme="majorHAnsi" w:cstheme="majorHAnsi"/>
          <w:lang w:val="en-US"/>
        </w:rPr>
        <w:t>383012100</w:t>
      </w:r>
      <w:r w:rsidR="000C7900" w:rsidRPr="0080498D">
        <w:rPr>
          <w:rFonts w:asciiTheme="majorHAnsi" w:hAnsiTheme="majorHAnsi" w:cstheme="majorHAnsi"/>
          <w:lang w:val="en-US"/>
        </w:rPr>
        <w:t xml:space="preserve"> </w:t>
      </w:r>
    </w:p>
    <w:p w14:paraId="21468BE2" w14:textId="031CE941" w:rsidR="008862C0" w:rsidRPr="0080498D" w:rsidRDefault="008862C0" w:rsidP="008862C0">
      <w:pPr>
        <w:widowControl w:val="0"/>
        <w:autoSpaceDE w:val="0"/>
        <w:autoSpaceDN w:val="0"/>
        <w:adjustRightInd w:val="0"/>
        <w:ind w:right="335"/>
        <w:rPr>
          <w:rFonts w:asciiTheme="majorHAnsi" w:hAnsiTheme="majorHAnsi" w:cstheme="majorHAnsi"/>
          <w:lang w:val="en-US"/>
        </w:rPr>
      </w:pPr>
      <w:r w:rsidRPr="0080498D">
        <w:rPr>
          <w:rFonts w:asciiTheme="majorHAnsi" w:hAnsiTheme="majorHAnsi" w:cstheme="majorHAnsi"/>
          <w:lang w:val="en-US"/>
        </w:rPr>
        <w:t xml:space="preserve">Email: </w:t>
      </w:r>
      <w:r w:rsidR="000C7900" w:rsidRPr="0080498D">
        <w:rPr>
          <w:rFonts w:asciiTheme="majorHAnsi" w:hAnsiTheme="majorHAnsi" w:cstheme="majorHAnsi"/>
          <w:lang w:val="en-US"/>
        </w:rPr>
        <w:t>nickyrich300@gmail.com</w:t>
      </w:r>
    </w:p>
    <w:p w14:paraId="2A7132F9" w14:textId="77777777" w:rsidR="008862C0" w:rsidRPr="0080498D" w:rsidRDefault="008862C0" w:rsidP="008862C0">
      <w:pPr>
        <w:widowControl w:val="0"/>
        <w:autoSpaceDE w:val="0"/>
        <w:autoSpaceDN w:val="0"/>
        <w:adjustRightInd w:val="0"/>
        <w:ind w:right="335"/>
        <w:rPr>
          <w:rFonts w:asciiTheme="majorHAnsi" w:hAnsiTheme="majorHAnsi" w:cstheme="majorHAnsi"/>
          <w:lang w:val="en-US"/>
        </w:rPr>
      </w:pPr>
    </w:p>
    <w:p w14:paraId="53BD4B14" w14:textId="287F3E1D" w:rsidR="008862C0" w:rsidRPr="0080498D" w:rsidRDefault="008862C0" w:rsidP="008862C0">
      <w:pPr>
        <w:widowControl w:val="0"/>
        <w:autoSpaceDE w:val="0"/>
        <w:autoSpaceDN w:val="0"/>
        <w:adjustRightInd w:val="0"/>
        <w:ind w:right="335"/>
        <w:rPr>
          <w:rFonts w:asciiTheme="majorHAnsi" w:hAnsiTheme="majorHAnsi" w:cstheme="majorHAnsi"/>
          <w:lang w:val="en-US"/>
        </w:rPr>
      </w:pPr>
      <w:r w:rsidRPr="0080498D">
        <w:rPr>
          <w:rFonts w:asciiTheme="majorHAnsi" w:hAnsiTheme="majorHAnsi" w:cstheme="majorHAnsi"/>
          <w:b/>
          <w:bCs/>
          <w:lang w:val="en-US"/>
        </w:rPr>
        <w:t>Personal Profi</w:t>
      </w:r>
      <w:r w:rsidR="000C7900" w:rsidRPr="0080498D">
        <w:rPr>
          <w:rFonts w:asciiTheme="majorHAnsi" w:hAnsiTheme="majorHAnsi" w:cstheme="majorHAnsi"/>
          <w:b/>
          <w:bCs/>
          <w:lang w:val="en-US"/>
        </w:rPr>
        <w:t>le</w:t>
      </w:r>
    </w:p>
    <w:p w14:paraId="1FF62931" w14:textId="77777777" w:rsidR="008862C0" w:rsidRPr="0080498D" w:rsidRDefault="008862C0" w:rsidP="008862C0">
      <w:pPr>
        <w:widowControl w:val="0"/>
        <w:autoSpaceDE w:val="0"/>
        <w:autoSpaceDN w:val="0"/>
        <w:adjustRightInd w:val="0"/>
        <w:ind w:right="335"/>
        <w:rPr>
          <w:rFonts w:asciiTheme="majorHAnsi" w:hAnsiTheme="majorHAnsi" w:cstheme="majorHAnsi"/>
          <w:lang w:val="en-US"/>
        </w:rPr>
      </w:pPr>
    </w:p>
    <w:p w14:paraId="4196F7FF" w14:textId="3C291068" w:rsidR="008862C0" w:rsidRPr="0080498D" w:rsidRDefault="008862C0" w:rsidP="008862C0">
      <w:pPr>
        <w:widowControl w:val="0"/>
        <w:autoSpaceDE w:val="0"/>
        <w:autoSpaceDN w:val="0"/>
        <w:adjustRightInd w:val="0"/>
        <w:ind w:right="335"/>
        <w:rPr>
          <w:rFonts w:asciiTheme="majorHAnsi" w:hAnsiTheme="majorHAnsi" w:cstheme="majorHAnsi"/>
          <w:lang w:val="en-US"/>
        </w:rPr>
      </w:pPr>
      <w:r w:rsidRPr="0080498D">
        <w:rPr>
          <w:rFonts w:asciiTheme="majorHAnsi" w:hAnsiTheme="majorHAnsi" w:cstheme="majorHAnsi"/>
          <w:lang w:val="en-US"/>
        </w:rPr>
        <w:t xml:space="preserve">I am an ambitious, </w:t>
      </w:r>
      <w:r w:rsidR="00390495" w:rsidRPr="0080498D">
        <w:rPr>
          <w:rFonts w:asciiTheme="majorHAnsi" w:hAnsiTheme="majorHAnsi" w:cstheme="majorHAnsi"/>
          <w:lang w:val="en-US"/>
        </w:rPr>
        <w:t>positive,</w:t>
      </w:r>
      <w:r w:rsidRPr="0080498D">
        <w:rPr>
          <w:rFonts w:asciiTheme="majorHAnsi" w:hAnsiTheme="majorHAnsi" w:cstheme="majorHAnsi"/>
          <w:lang w:val="en-US"/>
        </w:rPr>
        <w:t xml:space="preserve"> and enthusiastic individual. I </w:t>
      </w:r>
      <w:r w:rsidR="0080498D" w:rsidRPr="0080498D">
        <w:rPr>
          <w:rFonts w:asciiTheme="majorHAnsi" w:hAnsiTheme="majorHAnsi" w:cstheme="majorHAnsi"/>
          <w:lang w:val="en-US"/>
        </w:rPr>
        <w:t xml:space="preserve">like to say that I am </w:t>
      </w:r>
      <w:r w:rsidRPr="0080498D">
        <w:rPr>
          <w:rFonts w:asciiTheme="majorHAnsi" w:hAnsiTheme="majorHAnsi" w:cstheme="majorHAnsi"/>
          <w:lang w:val="en-US"/>
        </w:rPr>
        <w:t>focused, motivated and innovative</w:t>
      </w:r>
      <w:r w:rsidR="0080498D" w:rsidRPr="0080498D">
        <w:rPr>
          <w:rFonts w:asciiTheme="majorHAnsi" w:hAnsiTheme="majorHAnsi" w:cstheme="majorHAnsi"/>
          <w:lang w:val="en-US"/>
        </w:rPr>
        <w:t xml:space="preserve"> worker</w:t>
      </w:r>
      <w:r w:rsidRPr="0080498D">
        <w:rPr>
          <w:rFonts w:asciiTheme="majorHAnsi" w:hAnsiTheme="majorHAnsi" w:cstheme="majorHAnsi"/>
          <w:lang w:val="en-US"/>
        </w:rPr>
        <w:t>. I am an effective team player with a strong belief in the power of teamwork</w:t>
      </w:r>
      <w:r w:rsidR="00461B46">
        <w:rPr>
          <w:rFonts w:asciiTheme="majorHAnsi" w:hAnsiTheme="majorHAnsi" w:cstheme="majorHAnsi"/>
          <w:lang w:val="en-US"/>
        </w:rPr>
        <w:t xml:space="preserve"> and this skill goes hand in hand with my good communication skills</w:t>
      </w:r>
      <w:r w:rsidR="00AB3B23" w:rsidRPr="0080498D">
        <w:rPr>
          <w:rFonts w:asciiTheme="majorHAnsi" w:hAnsiTheme="majorHAnsi" w:cstheme="majorHAnsi"/>
          <w:lang w:val="en-US"/>
        </w:rPr>
        <w:t>.</w:t>
      </w:r>
      <w:r w:rsidR="00A82C76">
        <w:rPr>
          <w:rFonts w:asciiTheme="majorHAnsi" w:hAnsiTheme="majorHAnsi" w:cstheme="majorHAnsi"/>
          <w:lang w:val="en-US"/>
        </w:rPr>
        <w:t xml:space="preserve"> This has been evident in the times where I have been asked to play football in school football teams. I am also good at adhering to given instructions given to me to get my tasks done effectively. I also like to take on challenges as I believe these can keep one motivated to achieve a set goal.</w:t>
      </w:r>
    </w:p>
    <w:p w14:paraId="4B093A5C" w14:textId="77777777" w:rsidR="008862C0" w:rsidRPr="0080498D" w:rsidRDefault="008862C0" w:rsidP="008862C0">
      <w:pPr>
        <w:widowControl w:val="0"/>
        <w:autoSpaceDE w:val="0"/>
        <w:autoSpaceDN w:val="0"/>
        <w:adjustRightInd w:val="0"/>
        <w:ind w:right="335"/>
        <w:rPr>
          <w:rFonts w:asciiTheme="majorHAnsi" w:hAnsiTheme="majorHAnsi" w:cstheme="majorHAnsi"/>
          <w:lang w:val="en-US"/>
        </w:rPr>
      </w:pPr>
    </w:p>
    <w:p w14:paraId="3C10A9DF" w14:textId="789B9927" w:rsidR="008862C0" w:rsidRDefault="00C14468" w:rsidP="008862C0">
      <w:pPr>
        <w:widowControl w:val="0"/>
        <w:autoSpaceDE w:val="0"/>
        <w:autoSpaceDN w:val="0"/>
        <w:adjustRightInd w:val="0"/>
        <w:ind w:right="335"/>
        <w:rPr>
          <w:rFonts w:asciiTheme="majorHAnsi" w:hAnsiTheme="majorHAnsi" w:cstheme="majorHAnsi"/>
          <w:b/>
          <w:bCs/>
          <w:lang w:val="en-US"/>
        </w:rPr>
      </w:pPr>
      <w:r w:rsidRPr="00C14468">
        <w:rPr>
          <w:rFonts w:asciiTheme="majorHAnsi" w:hAnsiTheme="majorHAnsi" w:cstheme="majorHAnsi"/>
          <w:b/>
          <w:bCs/>
          <w:lang w:val="en-US"/>
        </w:rPr>
        <w:t xml:space="preserve">Work experience </w:t>
      </w:r>
    </w:p>
    <w:p w14:paraId="044F7372" w14:textId="5DD4EF23" w:rsidR="004D14FC" w:rsidRPr="00E9178F" w:rsidRDefault="00FB7312" w:rsidP="00E9178F">
      <w:pPr>
        <w:pStyle w:val="ListParagraph"/>
        <w:widowControl w:val="0"/>
        <w:numPr>
          <w:ilvl w:val="0"/>
          <w:numId w:val="15"/>
        </w:numPr>
        <w:autoSpaceDE w:val="0"/>
        <w:autoSpaceDN w:val="0"/>
        <w:adjustRightInd w:val="0"/>
        <w:ind w:right="335"/>
        <w:rPr>
          <w:rFonts w:asciiTheme="majorHAnsi" w:hAnsiTheme="majorHAnsi" w:cstheme="majorHAnsi"/>
          <w:b/>
          <w:bCs/>
          <w:lang w:val="en-US"/>
        </w:rPr>
      </w:pPr>
      <w:r w:rsidRPr="00E9178F">
        <w:rPr>
          <w:rFonts w:asciiTheme="majorHAnsi" w:hAnsiTheme="majorHAnsi" w:cstheme="majorHAnsi"/>
          <w:b/>
          <w:bCs/>
          <w:lang w:val="en-US"/>
        </w:rPr>
        <w:t>Team Member.</w:t>
      </w:r>
    </w:p>
    <w:p w14:paraId="05E5B98C" w14:textId="3E5952FA" w:rsidR="00FB7312" w:rsidRPr="00C14468" w:rsidRDefault="00FB7312" w:rsidP="00E9178F">
      <w:pPr>
        <w:widowControl w:val="0"/>
        <w:autoSpaceDE w:val="0"/>
        <w:autoSpaceDN w:val="0"/>
        <w:adjustRightInd w:val="0"/>
        <w:ind w:right="335" w:firstLine="720"/>
        <w:rPr>
          <w:rFonts w:asciiTheme="majorHAnsi" w:hAnsiTheme="majorHAnsi" w:cstheme="majorHAnsi"/>
          <w:b/>
          <w:bCs/>
          <w:lang w:val="en-US"/>
        </w:rPr>
      </w:pPr>
      <w:r>
        <w:rPr>
          <w:rFonts w:asciiTheme="majorHAnsi" w:hAnsiTheme="majorHAnsi" w:cstheme="majorHAnsi"/>
          <w:b/>
          <w:bCs/>
          <w:lang w:val="en-US"/>
        </w:rPr>
        <w:t>CREAMS CARDIFF (OCTOBER 2019-AUGUST 2020)</w:t>
      </w:r>
    </w:p>
    <w:p w14:paraId="053B36A0" w14:textId="77777777" w:rsidR="00FB7312" w:rsidRDefault="00FB7312" w:rsidP="00C14468">
      <w:pPr>
        <w:pStyle w:val="public-draftstyledefault-unorderedlistitem"/>
        <w:shd w:val="clear" w:color="auto" w:fill="FFFFFF"/>
        <w:spacing w:before="0" w:beforeAutospacing="0" w:after="75" w:afterAutospacing="0"/>
        <w:rPr>
          <w:rFonts w:asciiTheme="majorHAnsi" w:hAnsiTheme="majorHAnsi" w:cstheme="majorHAnsi"/>
        </w:rPr>
      </w:pPr>
    </w:p>
    <w:p w14:paraId="29313A69" w14:textId="21303AF5" w:rsidR="00C14468" w:rsidRPr="00FB7312" w:rsidRDefault="00C14468" w:rsidP="0029046D">
      <w:pPr>
        <w:pStyle w:val="public-draftstyledefault-unorderedlistitem"/>
        <w:shd w:val="clear" w:color="auto" w:fill="FFFFFF"/>
        <w:spacing w:before="0" w:beforeAutospacing="0" w:after="75" w:afterAutospacing="0"/>
        <w:jc w:val="both"/>
        <w:rPr>
          <w:rFonts w:asciiTheme="majorHAnsi" w:hAnsiTheme="majorHAnsi" w:cstheme="majorHAnsi"/>
        </w:rPr>
      </w:pPr>
      <w:r w:rsidRPr="00C14468">
        <w:rPr>
          <w:rFonts w:asciiTheme="majorHAnsi" w:hAnsiTheme="majorHAnsi" w:cstheme="majorHAnsi"/>
        </w:rPr>
        <w:t xml:space="preserve">Whilst working at Creams, Cardiff, </w:t>
      </w:r>
      <w:r w:rsidR="00FB7312">
        <w:rPr>
          <w:rFonts w:asciiTheme="majorHAnsi" w:hAnsiTheme="majorHAnsi" w:cstheme="majorHAnsi"/>
        </w:rPr>
        <w:t>I achieved quite a bit in the little time I worked there including things like improving common day to day skill and gathering</w:t>
      </w:r>
      <w:r w:rsidR="0029046D">
        <w:rPr>
          <w:rFonts w:asciiTheme="majorHAnsi" w:hAnsiTheme="majorHAnsi" w:cstheme="majorHAnsi"/>
        </w:rPr>
        <w:t xml:space="preserve"> enough work </w:t>
      </w:r>
      <w:r w:rsidRPr="00C14468">
        <w:rPr>
          <w:rFonts w:asciiTheme="majorHAnsi" w:hAnsiTheme="majorHAnsi" w:cstheme="majorHAnsi"/>
        </w:rPr>
        <w:t>experience</w:t>
      </w:r>
      <w:r w:rsidR="0029046D">
        <w:rPr>
          <w:rFonts w:asciiTheme="majorHAnsi" w:hAnsiTheme="majorHAnsi" w:cstheme="majorHAnsi"/>
        </w:rPr>
        <w:t xml:space="preserve"> to start me off on this journey towards todays work environment. The workspace at Creams Cardiff was a great one in which I was able to be focused on the task at hand that were introduced to me as I started working there for example things like</w:t>
      </w:r>
      <w:r w:rsidRPr="00C14468">
        <w:rPr>
          <w:rFonts w:asciiTheme="majorHAnsi" w:hAnsiTheme="majorHAnsi" w:cstheme="majorHAnsi"/>
        </w:rPr>
        <w:t xml:space="preserve"> making sure that </w:t>
      </w:r>
      <w:r w:rsidR="0029046D">
        <w:rPr>
          <w:rFonts w:asciiTheme="majorHAnsi" w:hAnsiTheme="majorHAnsi" w:cstheme="majorHAnsi"/>
        </w:rPr>
        <w:t xml:space="preserve">customer </w:t>
      </w:r>
      <w:r w:rsidRPr="00C14468">
        <w:rPr>
          <w:rFonts w:asciiTheme="majorHAnsi" w:hAnsiTheme="majorHAnsi" w:cstheme="majorHAnsi"/>
        </w:rPr>
        <w:t>orders</w:t>
      </w:r>
      <w:r w:rsidR="0029046D">
        <w:rPr>
          <w:rFonts w:asciiTheme="majorHAnsi" w:hAnsiTheme="majorHAnsi" w:cstheme="majorHAnsi"/>
        </w:rPr>
        <w:t xml:space="preserve"> were</w:t>
      </w:r>
      <w:r w:rsidRPr="00C14468">
        <w:rPr>
          <w:rFonts w:asciiTheme="majorHAnsi" w:hAnsiTheme="majorHAnsi" w:cstheme="majorHAnsi"/>
        </w:rPr>
        <w:t xml:space="preserve"> completed on time and other </w:t>
      </w:r>
      <w:r w:rsidR="0029046D" w:rsidRPr="00C14468">
        <w:rPr>
          <w:rFonts w:asciiTheme="majorHAnsi" w:hAnsiTheme="majorHAnsi" w:cstheme="majorHAnsi"/>
        </w:rPr>
        <w:t>in-house</w:t>
      </w:r>
      <w:r w:rsidRPr="00C14468">
        <w:rPr>
          <w:rFonts w:asciiTheme="majorHAnsi" w:hAnsiTheme="majorHAnsi" w:cstheme="majorHAnsi"/>
        </w:rPr>
        <w:t xml:space="preserve"> task for example making sure that the shop was presentable and ready for each day hence inviting both daily and new customers. </w:t>
      </w:r>
      <w:r w:rsidR="0029046D">
        <w:rPr>
          <w:rFonts w:asciiTheme="majorHAnsi" w:hAnsiTheme="majorHAnsi" w:cstheme="majorHAnsi"/>
        </w:rPr>
        <w:t>T</w:t>
      </w:r>
      <w:r w:rsidRPr="00C14468">
        <w:rPr>
          <w:rFonts w:asciiTheme="majorHAnsi" w:hAnsiTheme="majorHAnsi" w:cstheme="majorHAnsi"/>
        </w:rPr>
        <w:t>his</w:t>
      </w:r>
      <w:r w:rsidR="0029046D">
        <w:rPr>
          <w:rFonts w:asciiTheme="majorHAnsi" w:hAnsiTheme="majorHAnsi" w:cstheme="majorHAnsi"/>
        </w:rPr>
        <w:t xml:space="preserve"> work</w:t>
      </w:r>
      <w:r w:rsidRPr="00C14468">
        <w:rPr>
          <w:rFonts w:asciiTheme="majorHAnsi" w:hAnsiTheme="majorHAnsi" w:cstheme="majorHAnsi"/>
        </w:rPr>
        <w:t xml:space="preserve"> experience </w:t>
      </w:r>
      <w:r w:rsidR="0029046D">
        <w:rPr>
          <w:rFonts w:asciiTheme="majorHAnsi" w:hAnsiTheme="majorHAnsi" w:cstheme="majorHAnsi"/>
        </w:rPr>
        <w:t xml:space="preserve">showed me that to have many more customers buying into your work, it would need to be made well with extra levels of passion and hard work. Also, whilst working at Creams Cardiff I was introduced to team-working skills in which I excels and was good at working with whoever was running the work-shifts with me hence making me more enthusiastic about my role as a team-member. Good teamwork leads to great results. </w:t>
      </w:r>
      <w:r w:rsidRPr="00C14468">
        <w:rPr>
          <w:rFonts w:asciiTheme="majorHAnsi" w:hAnsiTheme="majorHAnsi" w:cstheme="majorHAnsi"/>
        </w:rPr>
        <w:t xml:space="preserve">Another major </w:t>
      </w:r>
      <w:r w:rsidR="0029046D">
        <w:rPr>
          <w:rFonts w:asciiTheme="majorHAnsi" w:hAnsiTheme="majorHAnsi" w:cstheme="majorHAnsi"/>
        </w:rPr>
        <w:t xml:space="preserve">skillset </w:t>
      </w:r>
      <w:r w:rsidR="00FB7312">
        <w:rPr>
          <w:rFonts w:asciiTheme="majorHAnsi" w:hAnsiTheme="majorHAnsi" w:cstheme="majorHAnsi"/>
        </w:rPr>
        <w:t>I</w:t>
      </w:r>
      <w:r w:rsidRPr="00C14468">
        <w:rPr>
          <w:rFonts w:asciiTheme="majorHAnsi" w:hAnsiTheme="majorHAnsi" w:cstheme="majorHAnsi"/>
        </w:rPr>
        <w:t xml:space="preserve"> picked up on through my experience working for </w:t>
      </w:r>
      <w:r w:rsidR="0029046D">
        <w:rPr>
          <w:rFonts w:asciiTheme="majorHAnsi" w:hAnsiTheme="majorHAnsi" w:cstheme="majorHAnsi"/>
        </w:rPr>
        <w:t>C</w:t>
      </w:r>
      <w:r w:rsidRPr="00C14468">
        <w:rPr>
          <w:rFonts w:asciiTheme="majorHAnsi" w:hAnsiTheme="majorHAnsi" w:cstheme="majorHAnsi"/>
        </w:rPr>
        <w:t>reams Cardiff</w:t>
      </w:r>
      <w:r w:rsidR="0029046D">
        <w:rPr>
          <w:rFonts w:asciiTheme="majorHAnsi" w:hAnsiTheme="majorHAnsi" w:cstheme="majorHAnsi"/>
        </w:rPr>
        <w:t xml:space="preserve"> was </w:t>
      </w:r>
      <w:r w:rsidRPr="00C14468">
        <w:rPr>
          <w:rFonts w:asciiTheme="majorHAnsi" w:hAnsiTheme="majorHAnsi" w:cstheme="majorHAnsi"/>
        </w:rPr>
        <w:t>problem solving</w:t>
      </w:r>
      <w:r w:rsidR="0029046D">
        <w:rPr>
          <w:rFonts w:asciiTheme="majorHAnsi" w:hAnsiTheme="majorHAnsi" w:cstheme="majorHAnsi"/>
        </w:rPr>
        <w:t>. I was able to hone this skillset and very s</w:t>
      </w:r>
      <w:r w:rsidRPr="00C14468">
        <w:rPr>
          <w:rFonts w:asciiTheme="majorHAnsi" w:hAnsiTheme="majorHAnsi" w:cstheme="majorHAnsi"/>
        </w:rPr>
        <w:t>oon learned to face</w:t>
      </w:r>
      <w:r w:rsidR="0029046D">
        <w:rPr>
          <w:rFonts w:asciiTheme="majorHAnsi" w:hAnsiTheme="majorHAnsi" w:cstheme="majorHAnsi"/>
        </w:rPr>
        <w:t xml:space="preserve"> the problems head-on</w:t>
      </w:r>
      <w:r w:rsidRPr="00C14468">
        <w:rPr>
          <w:rFonts w:asciiTheme="majorHAnsi" w:hAnsiTheme="majorHAnsi" w:cstheme="majorHAnsi"/>
        </w:rPr>
        <w:t xml:space="preserve"> and this in-turn this made me more confident in most situations invol</w:t>
      </w:r>
      <w:r w:rsidR="0029046D">
        <w:rPr>
          <w:rFonts w:asciiTheme="majorHAnsi" w:hAnsiTheme="majorHAnsi" w:cstheme="majorHAnsi"/>
        </w:rPr>
        <w:t>ving</w:t>
      </w:r>
      <w:r w:rsidRPr="00C14468">
        <w:rPr>
          <w:rFonts w:asciiTheme="majorHAnsi" w:hAnsiTheme="majorHAnsi" w:cstheme="majorHAnsi"/>
        </w:rPr>
        <w:t xml:space="preserve"> interactions with customers</w:t>
      </w:r>
      <w:r w:rsidR="0029046D">
        <w:rPr>
          <w:rFonts w:asciiTheme="majorHAnsi" w:hAnsiTheme="majorHAnsi" w:cstheme="majorHAnsi"/>
        </w:rPr>
        <w:t>. I am certain that a</w:t>
      </w:r>
      <w:r w:rsidRPr="00C14468">
        <w:rPr>
          <w:rFonts w:asciiTheme="majorHAnsi" w:hAnsiTheme="majorHAnsi" w:cstheme="majorHAnsi"/>
        </w:rPr>
        <w:t>ll t</w:t>
      </w:r>
      <w:r w:rsidR="0029046D">
        <w:rPr>
          <w:rFonts w:asciiTheme="majorHAnsi" w:hAnsiTheme="majorHAnsi" w:cstheme="majorHAnsi"/>
        </w:rPr>
        <w:t xml:space="preserve">he work </w:t>
      </w:r>
      <w:r w:rsidRPr="00C14468">
        <w:rPr>
          <w:rFonts w:asciiTheme="majorHAnsi" w:hAnsiTheme="majorHAnsi" w:cstheme="majorHAnsi"/>
        </w:rPr>
        <w:t>experience</w:t>
      </w:r>
      <w:r w:rsidR="0029046D">
        <w:rPr>
          <w:rFonts w:asciiTheme="majorHAnsi" w:hAnsiTheme="majorHAnsi" w:cstheme="majorHAnsi"/>
        </w:rPr>
        <w:t xml:space="preserve"> I gathered </w:t>
      </w:r>
      <w:r w:rsidR="00E9178F">
        <w:rPr>
          <w:rFonts w:asciiTheme="majorHAnsi" w:hAnsiTheme="majorHAnsi" w:cstheme="majorHAnsi"/>
        </w:rPr>
        <w:t>with my motivated mindset to achieve certain goals whenever I was working</w:t>
      </w:r>
      <w:r w:rsidRPr="00C14468">
        <w:rPr>
          <w:rFonts w:asciiTheme="majorHAnsi" w:hAnsiTheme="majorHAnsi" w:cstheme="majorHAnsi"/>
        </w:rPr>
        <w:t xml:space="preserve"> helped to contribute to the Creams, Cardiff team success by completing jobs quickl</w:t>
      </w:r>
      <w:r w:rsidR="00E9178F">
        <w:rPr>
          <w:rFonts w:asciiTheme="majorHAnsi" w:hAnsiTheme="majorHAnsi" w:cstheme="majorHAnsi"/>
        </w:rPr>
        <w:t>y to the best of the customers’ expectation.</w:t>
      </w:r>
    </w:p>
    <w:p w14:paraId="4D4B75A1" w14:textId="77777777" w:rsidR="00C14468" w:rsidRPr="0080498D" w:rsidRDefault="00C14468" w:rsidP="008862C0">
      <w:pPr>
        <w:widowControl w:val="0"/>
        <w:autoSpaceDE w:val="0"/>
        <w:autoSpaceDN w:val="0"/>
        <w:adjustRightInd w:val="0"/>
        <w:ind w:right="335"/>
        <w:rPr>
          <w:rFonts w:asciiTheme="majorHAnsi" w:hAnsiTheme="majorHAnsi" w:cstheme="majorHAnsi"/>
          <w:lang w:val="en-US"/>
        </w:rPr>
      </w:pPr>
    </w:p>
    <w:p w14:paraId="64B1DE18" w14:textId="500A2AC8" w:rsidR="00206399" w:rsidRPr="0080498D" w:rsidRDefault="00AF41E8" w:rsidP="00206399">
      <w:pPr>
        <w:widowControl w:val="0"/>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
          <w:bCs/>
          <w:lang w:val="en-US"/>
        </w:rPr>
        <w:t>Key Skills</w:t>
      </w:r>
    </w:p>
    <w:p w14:paraId="31180848" w14:textId="77777777" w:rsidR="00206399" w:rsidRPr="0080498D" w:rsidRDefault="00206399" w:rsidP="00206399">
      <w:pPr>
        <w:widowControl w:val="0"/>
        <w:autoSpaceDE w:val="0"/>
        <w:autoSpaceDN w:val="0"/>
        <w:adjustRightInd w:val="0"/>
        <w:ind w:right="335"/>
        <w:rPr>
          <w:rFonts w:asciiTheme="majorHAnsi" w:hAnsiTheme="majorHAnsi" w:cstheme="majorHAnsi"/>
          <w:b/>
          <w:bCs/>
          <w:lang w:val="en-US"/>
        </w:rPr>
      </w:pPr>
    </w:p>
    <w:p w14:paraId="7C48D238" w14:textId="06592174" w:rsidR="00F7537A" w:rsidRPr="0080498D" w:rsidRDefault="0080498D" w:rsidP="00D4537C">
      <w:pPr>
        <w:pStyle w:val="ListParagraph"/>
        <w:widowControl w:val="0"/>
        <w:numPr>
          <w:ilvl w:val="0"/>
          <w:numId w:val="11"/>
        </w:numPr>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 xml:space="preserve">Good </w:t>
      </w:r>
      <w:r w:rsidR="00206399" w:rsidRPr="0080498D">
        <w:rPr>
          <w:rFonts w:asciiTheme="majorHAnsi" w:hAnsiTheme="majorHAnsi" w:cstheme="majorHAnsi"/>
          <w:bCs/>
          <w:lang w:val="en-US"/>
        </w:rPr>
        <w:t>communication skills, both written and verbal, developed through numerous essays and presentations given during my time at my high school</w:t>
      </w:r>
      <w:r w:rsidRPr="0080498D">
        <w:rPr>
          <w:rFonts w:asciiTheme="majorHAnsi" w:hAnsiTheme="majorHAnsi" w:cstheme="majorHAnsi"/>
          <w:bCs/>
          <w:lang w:val="en-US"/>
        </w:rPr>
        <w:t xml:space="preserve"> and college tasks</w:t>
      </w:r>
      <w:r w:rsidR="00206399" w:rsidRPr="0080498D">
        <w:rPr>
          <w:rFonts w:asciiTheme="majorHAnsi" w:hAnsiTheme="majorHAnsi" w:cstheme="majorHAnsi"/>
          <w:bCs/>
          <w:lang w:val="en-US"/>
        </w:rPr>
        <w:t>.</w:t>
      </w:r>
      <w:r w:rsidR="00F7537A" w:rsidRPr="0080498D">
        <w:rPr>
          <w:rFonts w:asciiTheme="majorHAnsi" w:hAnsiTheme="majorHAnsi" w:cstheme="majorHAnsi"/>
          <w:bCs/>
          <w:lang w:val="en-US"/>
        </w:rPr>
        <w:t xml:space="preserve"> </w:t>
      </w:r>
    </w:p>
    <w:p w14:paraId="7309AE0F" w14:textId="674F2098" w:rsidR="00302803" w:rsidRPr="0080498D" w:rsidRDefault="00671F39" w:rsidP="00302803">
      <w:pPr>
        <w:pStyle w:val="ListParagraph"/>
        <w:widowControl w:val="0"/>
        <w:numPr>
          <w:ilvl w:val="0"/>
          <w:numId w:val="11"/>
        </w:numPr>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Cs/>
          <w:lang w:val="en-US"/>
        </w:rPr>
        <w:t>Good</w:t>
      </w:r>
      <w:r w:rsidR="00302803" w:rsidRPr="0080498D">
        <w:rPr>
          <w:rFonts w:asciiTheme="majorHAnsi" w:hAnsiTheme="majorHAnsi" w:cstheme="majorHAnsi"/>
          <w:bCs/>
          <w:lang w:val="en-US"/>
        </w:rPr>
        <w:t xml:space="preserve"> time manag</w:t>
      </w:r>
      <w:r w:rsidRPr="0080498D">
        <w:rPr>
          <w:rFonts w:asciiTheme="majorHAnsi" w:hAnsiTheme="majorHAnsi" w:cstheme="majorHAnsi"/>
          <w:bCs/>
          <w:lang w:val="en-US"/>
        </w:rPr>
        <w:t>ement skills</w:t>
      </w:r>
      <w:r w:rsidR="0080498D" w:rsidRPr="0080498D">
        <w:rPr>
          <w:rFonts w:asciiTheme="majorHAnsi" w:hAnsiTheme="majorHAnsi" w:cstheme="majorHAnsi"/>
          <w:bCs/>
          <w:lang w:val="en-US"/>
        </w:rPr>
        <w:t xml:space="preserve">. I believe this is key to getting things done </w:t>
      </w:r>
      <w:r w:rsidR="0080498D" w:rsidRPr="0080498D">
        <w:rPr>
          <w:rFonts w:asciiTheme="majorHAnsi" w:hAnsiTheme="majorHAnsi" w:cstheme="majorHAnsi"/>
          <w:bCs/>
          <w:lang w:val="en-US"/>
        </w:rPr>
        <w:lastRenderedPageBreak/>
        <w:t>quicker and efficiently.</w:t>
      </w:r>
    </w:p>
    <w:p w14:paraId="53307EC1" w14:textId="2AB83BA8" w:rsidR="00206399" w:rsidRPr="0080498D" w:rsidRDefault="00206399" w:rsidP="00302803">
      <w:pPr>
        <w:pStyle w:val="ListParagraph"/>
        <w:widowControl w:val="0"/>
        <w:numPr>
          <w:ilvl w:val="0"/>
          <w:numId w:val="11"/>
        </w:numPr>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 xml:space="preserve">I am committed to each task given to me in which I ensure that all that is required of me is met </w:t>
      </w:r>
      <w:r w:rsidR="00F504FD" w:rsidRPr="0080498D">
        <w:rPr>
          <w:rFonts w:asciiTheme="majorHAnsi" w:hAnsiTheme="majorHAnsi" w:cstheme="majorHAnsi"/>
          <w:bCs/>
          <w:noProof/>
          <w:lang w:val="en-US"/>
        </w:rPr>
        <w:t>at</w:t>
      </w:r>
      <w:r w:rsidRPr="0080498D">
        <w:rPr>
          <w:rFonts w:asciiTheme="majorHAnsi" w:hAnsiTheme="majorHAnsi" w:cstheme="majorHAnsi"/>
          <w:bCs/>
          <w:lang w:val="en-US"/>
        </w:rPr>
        <w:t xml:space="preserve"> the right time.</w:t>
      </w:r>
    </w:p>
    <w:p w14:paraId="17085ADB" w14:textId="75F75F30" w:rsidR="00206399" w:rsidRPr="0080498D" w:rsidRDefault="00206399" w:rsidP="00206399">
      <w:pPr>
        <w:widowControl w:val="0"/>
        <w:autoSpaceDE w:val="0"/>
        <w:autoSpaceDN w:val="0"/>
        <w:adjustRightInd w:val="0"/>
        <w:ind w:left="435" w:right="335"/>
        <w:rPr>
          <w:rFonts w:asciiTheme="majorHAnsi" w:hAnsiTheme="majorHAnsi" w:cstheme="majorHAnsi"/>
          <w:bCs/>
          <w:lang w:val="en-US"/>
        </w:rPr>
      </w:pPr>
    </w:p>
    <w:p w14:paraId="1AAC69BF" w14:textId="2A5F7205" w:rsidR="00AB3B23" w:rsidRPr="0080498D" w:rsidRDefault="008862C0" w:rsidP="008862C0">
      <w:pPr>
        <w:widowControl w:val="0"/>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
          <w:bCs/>
          <w:lang w:val="en-US"/>
        </w:rPr>
        <w:t>Education</w:t>
      </w:r>
    </w:p>
    <w:p w14:paraId="2AA5E59C" w14:textId="77777777" w:rsidR="009F31AC" w:rsidRPr="0080498D" w:rsidRDefault="009F31AC" w:rsidP="008862C0">
      <w:pPr>
        <w:widowControl w:val="0"/>
        <w:autoSpaceDE w:val="0"/>
        <w:autoSpaceDN w:val="0"/>
        <w:adjustRightInd w:val="0"/>
        <w:ind w:right="335"/>
        <w:rPr>
          <w:rFonts w:asciiTheme="majorHAnsi" w:hAnsiTheme="majorHAnsi" w:cstheme="majorHAnsi"/>
          <w:b/>
          <w:bCs/>
          <w:lang w:val="en-US"/>
        </w:rPr>
      </w:pPr>
    </w:p>
    <w:p w14:paraId="0CE8B55E" w14:textId="55C7043D" w:rsidR="009E4457" w:rsidRPr="0080498D" w:rsidRDefault="009E4457" w:rsidP="008862C0">
      <w:pPr>
        <w:widowControl w:val="0"/>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
          <w:bCs/>
          <w:lang w:val="en-US"/>
        </w:rPr>
        <w:t>2015-2017 Seeta High School, Uganda</w:t>
      </w:r>
    </w:p>
    <w:p w14:paraId="47BD7E8A" w14:textId="36469312" w:rsidR="00AB3B23" w:rsidRPr="0080498D" w:rsidRDefault="00AB3B23" w:rsidP="008862C0">
      <w:pPr>
        <w:widowControl w:val="0"/>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
          <w:bCs/>
          <w:lang w:val="en-US"/>
        </w:rPr>
        <w:t>2017-2018 Willows High School,</w:t>
      </w:r>
      <w:r w:rsidR="009E4457" w:rsidRPr="0080498D">
        <w:rPr>
          <w:rFonts w:asciiTheme="majorHAnsi" w:hAnsiTheme="majorHAnsi" w:cstheme="majorHAnsi"/>
          <w:b/>
          <w:bCs/>
          <w:lang w:val="en-US"/>
        </w:rPr>
        <w:t xml:space="preserve"> Cardiff </w:t>
      </w:r>
    </w:p>
    <w:p w14:paraId="1F43B269" w14:textId="77777777" w:rsidR="009F31AC" w:rsidRPr="0080498D" w:rsidRDefault="009F31AC" w:rsidP="009F31AC">
      <w:pPr>
        <w:widowControl w:val="0"/>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
          <w:bCs/>
          <w:lang w:val="en-US"/>
        </w:rPr>
        <w:t>7 GCSE’s</w:t>
      </w:r>
    </w:p>
    <w:p w14:paraId="0320240A" w14:textId="18E70B74" w:rsidR="009F31AC" w:rsidRPr="0080498D" w:rsidRDefault="009F31AC" w:rsidP="009F31AC">
      <w:pPr>
        <w:widowControl w:val="0"/>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 xml:space="preserve">I have received my GCSE results from my high school and these GCSE’s </w:t>
      </w:r>
      <w:r w:rsidRPr="0080498D">
        <w:rPr>
          <w:rFonts w:asciiTheme="majorHAnsi" w:hAnsiTheme="majorHAnsi" w:cstheme="majorHAnsi"/>
          <w:bCs/>
          <w:noProof/>
          <w:lang w:val="en-US"/>
        </w:rPr>
        <w:t>include</w:t>
      </w:r>
      <w:r w:rsidRPr="0080498D">
        <w:rPr>
          <w:rFonts w:asciiTheme="majorHAnsi" w:hAnsiTheme="majorHAnsi" w:cstheme="majorHAnsi"/>
          <w:bCs/>
          <w:lang w:val="en-US"/>
        </w:rPr>
        <w:t xml:space="preserve"> in which I had grades, </w:t>
      </w:r>
      <w:r w:rsidR="00390495">
        <w:rPr>
          <w:rFonts w:asciiTheme="majorHAnsi" w:hAnsiTheme="majorHAnsi" w:cstheme="majorHAnsi"/>
          <w:bCs/>
          <w:lang w:val="en-US"/>
        </w:rPr>
        <w:t>“B to C”</w:t>
      </w:r>
    </w:p>
    <w:p w14:paraId="03134876" w14:textId="77777777" w:rsidR="009F31AC" w:rsidRPr="0080498D" w:rsidRDefault="009F31AC" w:rsidP="009F31AC">
      <w:pPr>
        <w:widowControl w:val="0"/>
        <w:autoSpaceDE w:val="0"/>
        <w:autoSpaceDN w:val="0"/>
        <w:adjustRightInd w:val="0"/>
        <w:ind w:right="335"/>
        <w:rPr>
          <w:rFonts w:asciiTheme="majorHAnsi" w:hAnsiTheme="majorHAnsi" w:cstheme="majorHAnsi"/>
          <w:bCs/>
          <w:lang w:val="en-US"/>
        </w:rPr>
      </w:pPr>
    </w:p>
    <w:p w14:paraId="15CF8C85" w14:textId="77777777" w:rsidR="009F31AC" w:rsidRPr="0080498D" w:rsidRDefault="009F31AC" w:rsidP="009F31AC">
      <w:pPr>
        <w:pStyle w:val="ListParagraph"/>
        <w:widowControl w:val="0"/>
        <w:numPr>
          <w:ilvl w:val="0"/>
          <w:numId w:val="12"/>
        </w:numPr>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 xml:space="preserve">Math’s </w:t>
      </w:r>
    </w:p>
    <w:p w14:paraId="564E96E3" w14:textId="77777777" w:rsidR="009F31AC" w:rsidRPr="0080498D" w:rsidRDefault="009F31AC" w:rsidP="009F31AC">
      <w:pPr>
        <w:pStyle w:val="ListParagraph"/>
        <w:widowControl w:val="0"/>
        <w:numPr>
          <w:ilvl w:val="0"/>
          <w:numId w:val="12"/>
        </w:numPr>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 xml:space="preserve">English </w:t>
      </w:r>
    </w:p>
    <w:p w14:paraId="1FFF6D1C" w14:textId="24AA9D09" w:rsidR="009F31AC" w:rsidRPr="0080498D" w:rsidRDefault="009F31AC" w:rsidP="009F31AC">
      <w:pPr>
        <w:pStyle w:val="ListParagraph"/>
        <w:widowControl w:val="0"/>
        <w:numPr>
          <w:ilvl w:val="0"/>
          <w:numId w:val="12"/>
        </w:numPr>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 xml:space="preserve">Science (biology, </w:t>
      </w:r>
      <w:r w:rsidR="00390495" w:rsidRPr="0080498D">
        <w:rPr>
          <w:rFonts w:asciiTheme="majorHAnsi" w:hAnsiTheme="majorHAnsi" w:cstheme="majorHAnsi"/>
          <w:bCs/>
          <w:lang w:val="en-US"/>
        </w:rPr>
        <w:t>physics,</w:t>
      </w:r>
      <w:r w:rsidRPr="0080498D">
        <w:rPr>
          <w:rFonts w:asciiTheme="majorHAnsi" w:hAnsiTheme="majorHAnsi" w:cstheme="majorHAnsi"/>
          <w:bCs/>
          <w:lang w:val="en-US"/>
        </w:rPr>
        <w:t xml:space="preserve"> and chemistry)</w:t>
      </w:r>
    </w:p>
    <w:p w14:paraId="250988FD" w14:textId="77777777" w:rsidR="009F31AC" w:rsidRPr="0080498D" w:rsidRDefault="009F31AC" w:rsidP="009F31AC">
      <w:pPr>
        <w:pStyle w:val="ListParagraph"/>
        <w:widowControl w:val="0"/>
        <w:numPr>
          <w:ilvl w:val="0"/>
          <w:numId w:val="12"/>
        </w:numPr>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 xml:space="preserve">BTEC sport </w:t>
      </w:r>
    </w:p>
    <w:p w14:paraId="79D92620" w14:textId="77777777" w:rsidR="009F31AC" w:rsidRPr="0080498D" w:rsidRDefault="009F31AC" w:rsidP="009F31AC">
      <w:pPr>
        <w:pStyle w:val="ListParagraph"/>
        <w:widowControl w:val="0"/>
        <w:numPr>
          <w:ilvl w:val="0"/>
          <w:numId w:val="12"/>
        </w:numPr>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 xml:space="preserve">BTEC IT </w:t>
      </w:r>
    </w:p>
    <w:p w14:paraId="4C84D748" w14:textId="77777777" w:rsidR="009F31AC" w:rsidRPr="0080498D" w:rsidRDefault="009F31AC" w:rsidP="008862C0">
      <w:pPr>
        <w:widowControl w:val="0"/>
        <w:autoSpaceDE w:val="0"/>
        <w:autoSpaceDN w:val="0"/>
        <w:adjustRightInd w:val="0"/>
        <w:ind w:right="335"/>
        <w:rPr>
          <w:rFonts w:asciiTheme="majorHAnsi" w:hAnsiTheme="majorHAnsi" w:cstheme="majorHAnsi"/>
          <w:b/>
          <w:bCs/>
          <w:lang w:val="en-US"/>
        </w:rPr>
      </w:pPr>
    </w:p>
    <w:p w14:paraId="5D345846" w14:textId="17187BB1" w:rsidR="000B7076" w:rsidRDefault="009E7676" w:rsidP="008862C0">
      <w:pPr>
        <w:widowControl w:val="0"/>
        <w:autoSpaceDE w:val="0"/>
        <w:autoSpaceDN w:val="0"/>
        <w:adjustRightInd w:val="0"/>
        <w:ind w:right="335"/>
        <w:rPr>
          <w:rFonts w:asciiTheme="majorHAnsi" w:hAnsiTheme="majorHAnsi" w:cstheme="majorHAnsi"/>
          <w:b/>
          <w:bCs/>
          <w:lang w:val="en-US"/>
        </w:rPr>
      </w:pPr>
      <w:r>
        <w:rPr>
          <w:rFonts w:asciiTheme="majorHAnsi" w:hAnsiTheme="majorHAnsi" w:cstheme="majorHAnsi"/>
          <w:b/>
          <w:bCs/>
          <w:lang w:val="en-US"/>
        </w:rPr>
        <w:t>2018-2020</w:t>
      </w:r>
      <w:r w:rsidR="00BD45E2" w:rsidRPr="0080498D">
        <w:rPr>
          <w:rFonts w:asciiTheme="majorHAnsi" w:hAnsiTheme="majorHAnsi" w:cstheme="majorHAnsi"/>
          <w:b/>
          <w:bCs/>
          <w:lang w:val="en-US"/>
        </w:rPr>
        <w:t xml:space="preserve"> St. David’s Catholic College</w:t>
      </w:r>
      <w:r w:rsidR="00393042" w:rsidRPr="0080498D">
        <w:rPr>
          <w:rFonts w:asciiTheme="majorHAnsi" w:hAnsiTheme="majorHAnsi" w:cstheme="majorHAnsi"/>
          <w:b/>
          <w:bCs/>
          <w:lang w:val="en-US"/>
        </w:rPr>
        <w:t xml:space="preserve"> (BTEC </w:t>
      </w:r>
      <w:r w:rsidR="00B24E5A" w:rsidRPr="0080498D">
        <w:rPr>
          <w:rFonts w:asciiTheme="majorHAnsi" w:hAnsiTheme="majorHAnsi" w:cstheme="majorHAnsi"/>
          <w:b/>
          <w:bCs/>
          <w:lang w:val="en-US"/>
        </w:rPr>
        <w:t>studies IT AND Business for DIPLOMA</w:t>
      </w:r>
      <w:r w:rsidR="00393042" w:rsidRPr="0080498D">
        <w:rPr>
          <w:rFonts w:asciiTheme="majorHAnsi" w:hAnsiTheme="majorHAnsi" w:cstheme="majorHAnsi"/>
          <w:b/>
          <w:bCs/>
          <w:lang w:val="en-US"/>
        </w:rPr>
        <w:t>)</w:t>
      </w:r>
      <w:r w:rsidR="000B7076">
        <w:rPr>
          <w:rFonts w:asciiTheme="majorHAnsi" w:hAnsiTheme="majorHAnsi" w:cstheme="majorHAnsi"/>
          <w:b/>
          <w:bCs/>
          <w:lang w:val="en-US"/>
        </w:rPr>
        <w:t xml:space="preserve"> </w:t>
      </w:r>
    </w:p>
    <w:p w14:paraId="6BF678DE" w14:textId="5A03C1F2" w:rsidR="000B7076" w:rsidRPr="0080498D" w:rsidRDefault="000B7076" w:rsidP="008862C0">
      <w:pPr>
        <w:widowControl w:val="0"/>
        <w:autoSpaceDE w:val="0"/>
        <w:autoSpaceDN w:val="0"/>
        <w:adjustRightInd w:val="0"/>
        <w:ind w:right="335"/>
        <w:rPr>
          <w:rFonts w:asciiTheme="majorHAnsi" w:hAnsiTheme="majorHAnsi" w:cstheme="majorHAnsi"/>
          <w:b/>
          <w:bCs/>
          <w:lang w:val="en-US"/>
        </w:rPr>
      </w:pPr>
      <w:r>
        <w:rPr>
          <w:rFonts w:asciiTheme="majorHAnsi" w:hAnsiTheme="majorHAnsi" w:cstheme="majorHAnsi"/>
          <w:b/>
          <w:bCs/>
          <w:lang w:val="en-US"/>
        </w:rPr>
        <w:t xml:space="preserve"> </w:t>
      </w:r>
    </w:p>
    <w:p w14:paraId="5C302353" w14:textId="645D5D76" w:rsidR="009E7676" w:rsidRDefault="009F31AC" w:rsidP="008862C0">
      <w:pPr>
        <w:widowControl w:val="0"/>
        <w:autoSpaceDE w:val="0"/>
        <w:autoSpaceDN w:val="0"/>
        <w:adjustRightInd w:val="0"/>
        <w:ind w:right="335"/>
        <w:rPr>
          <w:rFonts w:asciiTheme="majorHAnsi" w:hAnsiTheme="majorHAnsi" w:cstheme="majorHAnsi"/>
          <w:lang w:val="en-US"/>
        </w:rPr>
      </w:pPr>
      <w:r w:rsidRPr="003565DE">
        <w:rPr>
          <w:rFonts w:asciiTheme="majorHAnsi" w:hAnsiTheme="majorHAnsi" w:cstheme="majorHAnsi"/>
          <w:lang w:val="en-US"/>
        </w:rPr>
        <w:t xml:space="preserve">I </w:t>
      </w:r>
      <w:r w:rsidR="009E7676">
        <w:rPr>
          <w:rFonts w:asciiTheme="majorHAnsi" w:hAnsiTheme="majorHAnsi" w:cstheme="majorHAnsi"/>
          <w:lang w:val="en-US"/>
        </w:rPr>
        <w:t>was undertaking t</w:t>
      </w:r>
      <w:r w:rsidRPr="003565DE">
        <w:rPr>
          <w:rFonts w:asciiTheme="majorHAnsi" w:hAnsiTheme="majorHAnsi" w:cstheme="majorHAnsi"/>
          <w:lang w:val="en-US"/>
        </w:rPr>
        <w:t>hese two courses for approximately 2 years.</w:t>
      </w:r>
      <w:r w:rsidR="000B7076">
        <w:rPr>
          <w:rFonts w:asciiTheme="majorHAnsi" w:hAnsiTheme="majorHAnsi" w:cstheme="majorHAnsi"/>
          <w:lang w:val="en-US"/>
        </w:rPr>
        <w:t xml:space="preserve"> I</w:t>
      </w:r>
      <w:r w:rsidR="009E7676">
        <w:rPr>
          <w:rFonts w:asciiTheme="majorHAnsi" w:hAnsiTheme="majorHAnsi" w:cstheme="majorHAnsi"/>
          <w:lang w:val="en-US"/>
        </w:rPr>
        <w:t xml:space="preserve"> </w:t>
      </w:r>
      <w:r w:rsidR="000B7076">
        <w:rPr>
          <w:rFonts w:asciiTheme="majorHAnsi" w:hAnsiTheme="majorHAnsi" w:cstheme="majorHAnsi"/>
          <w:lang w:val="en-US"/>
        </w:rPr>
        <w:t>achieve</w:t>
      </w:r>
      <w:r w:rsidR="009E7676">
        <w:rPr>
          <w:rFonts w:asciiTheme="majorHAnsi" w:hAnsiTheme="majorHAnsi" w:cstheme="majorHAnsi"/>
          <w:lang w:val="en-US"/>
        </w:rPr>
        <w:t>d</w:t>
      </w:r>
      <w:r w:rsidR="000B7076">
        <w:rPr>
          <w:rFonts w:asciiTheme="majorHAnsi" w:hAnsiTheme="majorHAnsi" w:cstheme="majorHAnsi"/>
          <w:lang w:val="en-US"/>
        </w:rPr>
        <w:t xml:space="preserve"> my goal</w:t>
      </w:r>
      <w:r w:rsidR="009E7676">
        <w:rPr>
          <w:rFonts w:asciiTheme="majorHAnsi" w:hAnsiTheme="majorHAnsi" w:cstheme="majorHAnsi"/>
          <w:lang w:val="en-US"/>
        </w:rPr>
        <w:t>s</w:t>
      </w:r>
      <w:r w:rsidR="000B7076">
        <w:rPr>
          <w:rFonts w:asciiTheme="majorHAnsi" w:hAnsiTheme="majorHAnsi" w:cstheme="majorHAnsi"/>
          <w:lang w:val="en-US"/>
        </w:rPr>
        <w:t xml:space="preserve"> that</w:t>
      </w:r>
      <w:r w:rsidR="009E7676">
        <w:rPr>
          <w:rFonts w:asciiTheme="majorHAnsi" w:hAnsiTheme="majorHAnsi" w:cstheme="majorHAnsi"/>
          <w:lang w:val="en-US"/>
        </w:rPr>
        <w:t xml:space="preserve"> was</w:t>
      </w:r>
      <w:r w:rsidR="000B7076">
        <w:rPr>
          <w:rFonts w:asciiTheme="majorHAnsi" w:hAnsiTheme="majorHAnsi" w:cstheme="majorHAnsi"/>
          <w:lang w:val="en-US"/>
        </w:rPr>
        <w:t xml:space="preserve"> getting the best grades possible in these two major subjects I am taking.</w:t>
      </w:r>
    </w:p>
    <w:p w14:paraId="13EE1423" w14:textId="77777777" w:rsidR="009E7676" w:rsidRPr="009E7676" w:rsidRDefault="009E7676" w:rsidP="009E7676">
      <w:pPr>
        <w:pStyle w:val="ListParagraph"/>
        <w:numPr>
          <w:ilvl w:val="0"/>
          <w:numId w:val="14"/>
        </w:numPr>
        <w:shd w:val="clear" w:color="auto" w:fill="FFFFFF"/>
        <w:rPr>
          <w:rFonts w:asciiTheme="majorHAnsi" w:eastAsia="Times New Roman" w:hAnsiTheme="majorHAnsi" w:cstheme="majorHAnsi"/>
          <w:lang w:eastAsia="en-GB"/>
        </w:rPr>
      </w:pPr>
      <w:r w:rsidRPr="009E7676">
        <w:rPr>
          <w:rFonts w:asciiTheme="majorHAnsi" w:eastAsia="Times New Roman" w:hAnsiTheme="majorHAnsi" w:cstheme="majorHAnsi"/>
          <w:lang w:eastAsia="en-GB"/>
        </w:rPr>
        <w:t>BTEC Level 3 Diploma in Business (QCF), (JW205A) GRADE D*D*</w:t>
      </w:r>
    </w:p>
    <w:p w14:paraId="2F8741E1" w14:textId="77777777" w:rsidR="009E7676" w:rsidRPr="009E7676" w:rsidRDefault="009E7676" w:rsidP="009E7676">
      <w:pPr>
        <w:pStyle w:val="ListParagraph"/>
        <w:numPr>
          <w:ilvl w:val="0"/>
          <w:numId w:val="14"/>
        </w:numPr>
        <w:shd w:val="clear" w:color="auto" w:fill="FFFFFF"/>
        <w:rPr>
          <w:rFonts w:asciiTheme="majorHAnsi" w:eastAsia="Times New Roman" w:hAnsiTheme="majorHAnsi" w:cstheme="majorHAnsi"/>
          <w:lang w:eastAsia="en-GB"/>
        </w:rPr>
      </w:pPr>
      <w:r w:rsidRPr="009E7676">
        <w:rPr>
          <w:rFonts w:asciiTheme="majorHAnsi" w:eastAsia="Times New Roman" w:hAnsiTheme="majorHAnsi" w:cstheme="majorHAnsi"/>
          <w:lang w:eastAsia="en-GB"/>
        </w:rPr>
        <w:t>BTEC level 3 Subsidiary Diploma in IT (QCF), (CPF69A) GRADE D*</w:t>
      </w:r>
    </w:p>
    <w:p w14:paraId="6C43A0E6" w14:textId="6CB44E63" w:rsidR="009F31AC" w:rsidRPr="009E7676" w:rsidRDefault="000B7076" w:rsidP="008862C0">
      <w:pPr>
        <w:widowControl w:val="0"/>
        <w:autoSpaceDE w:val="0"/>
        <w:autoSpaceDN w:val="0"/>
        <w:adjustRightInd w:val="0"/>
        <w:ind w:right="335"/>
        <w:rPr>
          <w:rFonts w:asciiTheme="majorHAnsi" w:hAnsiTheme="majorHAnsi" w:cstheme="majorHAnsi"/>
          <w:sz w:val="32"/>
          <w:szCs w:val="32"/>
          <w:lang w:val="en-US"/>
        </w:rPr>
      </w:pPr>
      <w:r w:rsidRPr="009E7676">
        <w:rPr>
          <w:rFonts w:asciiTheme="majorHAnsi" w:hAnsiTheme="majorHAnsi" w:cstheme="majorHAnsi"/>
          <w:sz w:val="32"/>
          <w:szCs w:val="32"/>
          <w:lang w:val="en-US"/>
        </w:rPr>
        <w:t xml:space="preserve"> </w:t>
      </w:r>
    </w:p>
    <w:p w14:paraId="04FB7CE1" w14:textId="77777777" w:rsidR="009E4457" w:rsidRPr="0080498D" w:rsidRDefault="009E4457" w:rsidP="008862C0">
      <w:pPr>
        <w:widowControl w:val="0"/>
        <w:autoSpaceDE w:val="0"/>
        <w:autoSpaceDN w:val="0"/>
        <w:adjustRightInd w:val="0"/>
        <w:ind w:right="335"/>
        <w:rPr>
          <w:rFonts w:asciiTheme="majorHAnsi" w:hAnsiTheme="majorHAnsi" w:cstheme="majorHAnsi"/>
          <w:b/>
          <w:bCs/>
          <w:lang w:val="en-US"/>
        </w:rPr>
      </w:pPr>
    </w:p>
    <w:p w14:paraId="5FC1475C" w14:textId="77777777" w:rsidR="004A528C" w:rsidRPr="0080498D" w:rsidRDefault="004A528C" w:rsidP="008862C0">
      <w:pPr>
        <w:widowControl w:val="0"/>
        <w:autoSpaceDE w:val="0"/>
        <w:autoSpaceDN w:val="0"/>
        <w:adjustRightInd w:val="0"/>
        <w:ind w:right="335"/>
        <w:rPr>
          <w:rFonts w:asciiTheme="majorHAnsi" w:hAnsiTheme="majorHAnsi" w:cstheme="majorHAnsi"/>
          <w:b/>
          <w:bCs/>
          <w:lang w:val="en-US"/>
        </w:rPr>
      </w:pPr>
    </w:p>
    <w:p w14:paraId="56CC744E" w14:textId="42089ECF" w:rsidR="0003394C" w:rsidRPr="0080498D" w:rsidRDefault="0003394C" w:rsidP="008862C0">
      <w:pPr>
        <w:widowControl w:val="0"/>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
          <w:bCs/>
          <w:lang w:val="en-US"/>
        </w:rPr>
        <w:t>Hobbies &amp; Interests</w:t>
      </w:r>
    </w:p>
    <w:p w14:paraId="6C916252" w14:textId="77777777" w:rsidR="002A3B1F" w:rsidRPr="0080498D" w:rsidRDefault="002A3B1F" w:rsidP="008862C0">
      <w:pPr>
        <w:widowControl w:val="0"/>
        <w:autoSpaceDE w:val="0"/>
        <w:autoSpaceDN w:val="0"/>
        <w:adjustRightInd w:val="0"/>
        <w:ind w:right="335"/>
        <w:rPr>
          <w:rFonts w:asciiTheme="majorHAnsi" w:hAnsiTheme="majorHAnsi" w:cstheme="majorHAnsi"/>
          <w:b/>
          <w:bCs/>
          <w:lang w:val="en-US"/>
        </w:rPr>
      </w:pPr>
    </w:p>
    <w:p w14:paraId="4D6E1D48" w14:textId="2E4745DD" w:rsidR="009E4457" w:rsidRPr="0080498D" w:rsidRDefault="002A3B1F" w:rsidP="008862C0">
      <w:pPr>
        <w:widowControl w:val="0"/>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 xml:space="preserve">My hobbies are playing football, and spending time with friends and family.  </w:t>
      </w:r>
      <w:r w:rsidR="00493463" w:rsidRPr="0080498D">
        <w:rPr>
          <w:rFonts w:asciiTheme="majorHAnsi" w:hAnsiTheme="majorHAnsi" w:cstheme="majorHAnsi"/>
          <w:bCs/>
          <w:lang w:val="en-US"/>
        </w:rPr>
        <w:t xml:space="preserve">I also like </w:t>
      </w:r>
      <w:r w:rsidR="00493463" w:rsidRPr="0080498D">
        <w:rPr>
          <w:rFonts w:asciiTheme="majorHAnsi" w:hAnsiTheme="majorHAnsi" w:cstheme="majorHAnsi"/>
          <w:bCs/>
          <w:noProof/>
          <w:lang w:val="en-US"/>
        </w:rPr>
        <w:t>trave</w:t>
      </w:r>
      <w:r w:rsidR="00F504FD" w:rsidRPr="0080498D">
        <w:rPr>
          <w:rFonts w:asciiTheme="majorHAnsi" w:hAnsiTheme="majorHAnsi" w:cstheme="majorHAnsi"/>
          <w:bCs/>
          <w:noProof/>
          <w:lang w:val="en-US"/>
        </w:rPr>
        <w:t>l</w:t>
      </w:r>
      <w:r w:rsidR="00493463" w:rsidRPr="0080498D">
        <w:rPr>
          <w:rFonts w:asciiTheme="majorHAnsi" w:hAnsiTheme="majorHAnsi" w:cstheme="majorHAnsi"/>
          <w:bCs/>
          <w:noProof/>
          <w:lang w:val="en-US"/>
        </w:rPr>
        <w:t>ling</w:t>
      </w:r>
      <w:r w:rsidR="00493463" w:rsidRPr="0080498D">
        <w:rPr>
          <w:rFonts w:asciiTheme="majorHAnsi" w:hAnsiTheme="majorHAnsi" w:cstheme="majorHAnsi"/>
          <w:bCs/>
          <w:lang w:val="en-US"/>
        </w:rPr>
        <w:t xml:space="preserve"> whenever I get a chance to do so.</w:t>
      </w:r>
      <w:r w:rsidR="00AB3B23" w:rsidRPr="0080498D">
        <w:rPr>
          <w:rFonts w:asciiTheme="majorHAnsi" w:hAnsiTheme="majorHAnsi" w:cstheme="majorHAnsi"/>
          <w:bCs/>
          <w:lang w:val="en-US"/>
        </w:rPr>
        <w:t xml:space="preserve"> I also like to keep my self busy by helping others in case they need any help.</w:t>
      </w:r>
      <w:r w:rsidR="000B7076">
        <w:rPr>
          <w:rFonts w:asciiTheme="majorHAnsi" w:hAnsiTheme="majorHAnsi" w:cstheme="majorHAnsi"/>
          <w:bCs/>
          <w:lang w:val="en-US"/>
        </w:rPr>
        <w:t xml:space="preserve"> </w:t>
      </w:r>
    </w:p>
    <w:p w14:paraId="7B8C7582" w14:textId="165EB1F1" w:rsidR="002A3B1F" w:rsidRPr="0080498D" w:rsidRDefault="009E4457" w:rsidP="008862C0">
      <w:pPr>
        <w:widowControl w:val="0"/>
        <w:autoSpaceDE w:val="0"/>
        <w:autoSpaceDN w:val="0"/>
        <w:adjustRightInd w:val="0"/>
        <w:ind w:right="335"/>
        <w:rPr>
          <w:rFonts w:asciiTheme="majorHAnsi" w:hAnsiTheme="majorHAnsi" w:cstheme="majorHAnsi"/>
          <w:bCs/>
          <w:lang w:val="en-US"/>
        </w:rPr>
      </w:pPr>
      <w:r w:rsidRPr="0080498D">
        <w:rPr>
          <w:rFonts w:asciiTheme="majorHAnsi" w:hAnsiTheme="majorHAnsi" w:cstheme="majorHAnsi"/>
          <w:bCs/>
          <w:lang w:val="en-US"/>
        </w:rPr>
        <w:t>I am also interested in helping around in my youth group because it helps many youths who are struggling with life to become better versions of themselves</w:t>
      </w:r>
      <w:r w:rsidR="00F504FD" w:rsidRPr="0080498D">
        <w:rPr>
          <w:rFonts w:asciiTheme="majorHAnsi" w:hAnsiTheme="majorHAnsi" w:cstheme="majorHAnsi"/>
          <w:bCs/>
          <w:lang w:val="en-US"/>
        </w:rPr>
        <w:t>,</w:t>
      </w:r>
      <w:r w:rsidRPr="0080498D">
        <w:rPr>
          <w:rFonts w:asciiTheme="majorHAnsi" w:hAnsiTheme="majorHAnsi" w:cstheme="majorHAnsi"/>
          <w:bCs/>
          <w:lang w:val="en-US"/>
        </w:rPr>
        <w:t xml:space="preserve"> which </w:t>
      </w:r>
      <w:r w:rsidRPr="0080498D">
        <w:rPr>
          <w:rFonts w:asciiTheme="majorHAnsi" w:hAnsiTheme="majorHAnsi" w:cstheme="majorHAnsi"/>
          <w:bCs/>
          <w:noProof/>
          <w:lang w:val="en-US"/>
        </w:rPr>
        <w:t>makes</w:t>
      </w:r>
      <w:r w:rsidRPr="0080498D">
        <w:rPr>
          <w:rFonts w:asciiTheme="majorHAnsi" w:hAnsiTheme="majorHAnsi" w:cstheme="majorHAnsi"/>
          <w:bCs/>
          <w:lang w:val="en-US"/>
        </w:rPr>
        <w:t xml:space="preserve"> me feel like I can be of help to someone.</w:t>
      </w:r>
    </w:p>
    <w:p w14:paraId="72EE502F" w14:textId="605D6055" w:rsidR="008862C0" w:rsidRPr="0080498D" w:rsidRDefault="008862C0" w:rsidP="008862C0">
      <w:pPr>
        <w:widowControl w:val="0"/>
        <w:autoSpaceDE w:val="0"/>
        <w:autoSpaceDN w:val="0"/>
        <w:adjustRightInd w:val="0"/>
        <w:ind w:right="335"/>
        <w:rPr>
          <w:rFonts w:asciiTheme="majorHAnsi" w:hAnsiTheme="majorHAnsi" w:cstheme="majorHAnsi"/>
          <w:lang w:val="en-US"/>
        </w:rPr>
      </w:pPr>
    </w:p>
    <w:p w14:paraId="3B870A6B" w14:textId="7258CF6B" w:rsidR="008862C0" w:rsidRPr="0080498D" w:rsidRDefault="008862C0" w:rsidP="008862C0">
      <w:pPr>
        <w:widowControl w:val="0"/>
        <w:autoSpaceDE w:val="0"/>
        <w:autoSpaceDN w:val="0"/>
        <w:adjustRightInd w:val="0"/>
        <w:ind w:right="335"/>
        <w:rPr>
          <w:rFonts w:asciiTheme="majorHAnsi" w:hAnsiTheme="majorHAnsi" w:cstheme="majorHAnsi"/>
          <w:b/>
          <w:bCs/>
          <w:lang w:val="en-US"/>
        </w:rPr>
      </w:pPr>
      <w:r w:rsidRPr="0080498D">
        <w:rPr>
          <w:rFonts w:asciiTheme="majorHAnsi" w:hAnsiTheme="majorHAnsi" w:cstheme="majorHAnsi"/>
          <w:b/>
          <w:bCs/>
          <w:lang w:val="en-US"/>
        </w:rPr>
        <w:t xml:space="preserve">Other </w:t>
      </w:r>
      <w:r w:rsidR="00B24E5A" w:rsidRPr="0080498D">
        <w:rPr>
          <w:rFonts w:asciiTheme="majorHAnsi" w:hAnsiTheme="majorHAnsi" w:cstheme="majorHAnsi"/>
          <w:b/>
          <w:bCs/>
          <w:lang w:val="en-US"/>
        </w:rPr>
        <w:t>Involvements/</w:t>
      </w:r>
      <w:r w:rsidRPr="0080498D">
        <w:rPr>
          <w:rFonts w:asciiTheme="majorHAnsi" w:hAnsiTheme="majorHAnsi" w:cstheme="majorHAnsi"/>
          <w:b/>
          <w:bCs/>
          <w:lang w:val="en-US"/>
        </w:rPr>
        <w:t>Skills</w:t>
      </w:r>
    </w:p>
    <w:p w14:paraId="46A781B7" w14:textId="77777777" w:rsidR="008862C0" w:rsidRPr="0080498D" w:rsidRDefault="008862C0" w:rsidP="008862C0">
      <w:pPr>
        <w:widowControl w:val="0"/>
        <w:autoSpaceDE w:val="0"/>
        <w:autoSpaceDN w:val="0"/>
        <w:adjustRightInd w:val="0"/>
        <w:ind w:right="335"/>
        <w:rPr>
          <w:rFonts w:asciiTheme="majorHAnsi" w:hAnsiTheme="majorHAnsi" w:cstheme="majorHAnsi"/>
          <w:lang w:val="en-US"/>
        </w:rPr>
      </w:pPr>
    </w:p>
    <w:p w14:paraId="232810F7" w14:textId="77A40E86" w:rsidR="008862C0" w:rsidRPr="0080498D" w:rsidRDefault="008862C0" w:rsidP="008862C0">
      <w:pPr>
        <w:widowControl w:val="0"/>
        <w:autoSpaceDE w:val="0"/>
        <w:autoSpaceDN w:val="0"/>
        <w:adjustRightInd w:val="0"/>
        <w:ind w:right="335"/>
        <w:rPr>
          <w:rFonts w:asciiTheme="majorHAnsi" w:hAnsiTheme="majorHAnsi" w:cstheme="majorHAnsi"/>
          <w:lang w:val="en-US"/>
        </w:rPr>
      </w:pPr>
      <w:r w:rsidRPr="0080498D">
        <w:rPr>
          <w:rFonts w:asciiTheme="majorHAnsi" w:hAnsiTheme="majorHAnsi" w:cstheme="majorHAnsi"/>
          <w:lang w:val="en-US"/>
        </w:rPr>
        <w:t>I</w:t>
      </w:r>
      <w:r w:rsidR="00493463" w:rsidRPr="0080498D">
        <w:rPr>
          <w:rFonts w:asciiTheme="majorHAnsi" w:hAnsiTheme="majorHAnsi" w:cstheme="majorHAnsi"/>
          <w:lang w:val="en-US"/>
        </w:rPr>
        <w:t xml:space="preserve"> a</w:t>
      </w:r>
      <w:r w:rsidRPr="0080498D">
        <w:rPr>
          <w:rFonts w:asciiTheme="majorHAnsi" w:hAnsiTheme="majorHAnsi" w:cstheme="majorHAnsi"/>
          <w:lang w:val="en-US"/>
        </w:rPr>
        <w:t xml:space="preserve">m </w:t>
      </w:r>
      <w:r w:rsidR="00671F39" w:rsidRPr="0080498D">
        <w:rPr>
          <w:rFonts w:asciiTheme="majorHAnsi" w:hAnsiTheme="majorHAnsi" w:cstheme="majorHAnsi"/>
          <w:lang w:val="en-US"/>
        </w:rPr>
        <w:t>part of a youth group</w:t>
      </w:r>
      <w:r w:rsidRPr="0080498D">
        <w:rPr>
          <w:rFonts w:asciiTheme="majorHAnsi" w:hAnsiTheme="majorHAnsi" w:cstheme="majorHAnsi"/>
          <w:lang w:val="en-US"/>
        </w:rPr>
        <w:t xml:space="preserve"> in my </w:t>
      </w:r>
      <w:r w:rsidR="00D30400" w:rsidRPr="0080498D">
        <w:rPr>
          <w:rFonts w:asciiTheme="majorHAnsi" w:hAnsiTheme="majorHAnsi" w:cstheme="majorHAnsi"/>
          <w:lang w:val="en-US"/>
        </w:rPr>
        <w:t>Church</w:t>
      </w:r>
      <w:r w:rsidR="00F504FD" w:rsidRPr="0080498D">
        <w:rPr>
          <w:rFonts w:asciiTheme="majorHAnsi" w:hAnsiTheme="majorHAnsi" w:cstheme="majorHAnsi"/>
          <w:lang w:val="en-US"/>
        </w:rPr>
        <w:t xml:space="preserve"> (VYG),</w:t>
      </w:r>
      <w:r w:rsidR="00D30400" w:rsidRPr="0080498D">
        <w:rPr>
          <w:rFonts w:asciiTheme="majorHAnsi" w:hAnsiTheme="majorHAnsi" w:cstheme="majorHAnsi"/>
          <w:lang w:val="en-US"/>
        </w:rPr>
        <w:t xml:space="preserve"> which</w:t>
      </w:r>
      <w:r w:rsidRPr="0080498D">
        <w:rPr>
          <w:rFonts w:asciiTheme="majorHAnsi" w:hAnsiTheme="majorHAnsi" w:cstheme="majorHAnsi"/>
          <w:lang w:val="en-US"/>
        </w:rPr>
        <w:t xml:space="preserve"> involves </w:t>
      </w:r>
      <w:r w:rsidR="00671F39" w:rsidRPr="0080498D">
        <w:rPr>
          <w:rFonts w:asciiTheme="majorHAnsi" w:hAnsiTheme="majorHAnsi" w:cstheme="majorHAnsi"/>
          <w:lang w:val="en-US"/>
        </w:rPr>
        <w:t xml:space="preserve">helping young people to be positive role models in </w:t>
      </w:r>
      <w:r w:rsidR="00671F39" w:rsidRPr="0080498D">
        <w:rPr>
          <w:rFonts w:asciiTheme="majorHAnsi" w:hAnsiTheme="majorHAnsi" w:cstheme="majorHAnsi"/>
          <w:noProof/>
          <w:lang w:val="en-US"/>
        </w:rPr>
        <w:t>society</w:t>
      </w:r>
      <w:r w:rsidR="00671F39" w:rsidRPr="0080498D">
        <w:rPr>
          <w:rFonts w:asciiTheme="majorHAnsi" w:hAnsiTheme="majorHAnsi" w:cstheme="majorHAnsi"/>
          <w:lang w:val="en-US"/>
        </w:rPr>
        <w:t xml:space="preserve"> and reach their full potential.</w:t>
      </w:r>
      <w:r w:rsidRPr="0080498D">
        <w:rPr>
          <w:rFonts w:asciiTheme="majorHAnsi" w:hAnsiTheme="majorHAnsi" w:cstheme="majorHAnsi"/>
          <w:lang w:val="en-US"/>
        </w:rPr>
        <w:t xml:space="preserve"> </w:t>
      </w:r>
      <w:r w:rsidR="00D30400" w:rsidRPr="0080498D">
        <w:rPr>
          <w:rFonts w:asciiTheme="majorHAnsi" w:hAnsiTheme="majorHAnsi" w:cstheme="majorHAnsi"/>
          <w:lang w:val="en-US"/>
        </w:rPr>
        <w:t xml:space="preserve">My responsibilities include helping </w:t>
      </w:r>
      <w:r w:rsidR="0042725A" w:rsidRPr="0080498D">
        <w:rPr>
          <w:rFonts w:asciiTheme="majorHAnsi" w:hAnsiTheme="majorHAnsi" w:cstheme="majorHAnsi"/>
          <w:lang w:val="en-US"/>
        </w:rPr>
        <w:t xml:space="preserve">my team leader </w:t>
      </w:r>
      <w:r w:rsidR="002A676C" w:rsidRPr="0080498D">
        <w:rPr>
          <w:rFonts w:asciiTheme="majorHAnsi" w:hAnsiTheme="majorHAnsi" w:cstheme="majorHAnsi"/>
          <w:lang w:val="en-US"/>
        </w:rPr>
        <w:t xml:space="preserve">on a weekly basis to </w:t>
      </w:r>
      <w:r w:rsidR="0042725A" w:rsidRPr="0080498D">
        <w:rPr>
          <w:rFonts w:asciiTheme="majorHAnsi" w:hAnsiTheme="majorHAnsi" w:cstheme="majorHAnsi"/>
          <w:lang w:val="en-US"/>
        </w:rPr>
        <w:t xml:space="preserve">keep track of </w:t>
      </w:r>
      <w:r w:rsidR="00ED7B65" w:rsidRPr="0080498D">
        <w:rPr>
          <w:rFonts w:asciiTheme="majorHAnsi" w:hAnsiTheme="majorHAnsi" w:cstheme="majorHAnsi"/>
          <w:lang w:val="en-US"/>
        </w:rPr>
        <w:t>points earned</w:t>
      </w:r>
      <w:r w:rsidR="00D30400" w:rsidRPr="0080498D">
        <w:rPr>
          <w:rFonts w:asciiTheme="majorHAnsi" w:hAnsiTheme="majorHAnsi" w:cstheme="majorHAnsi"/>
          <w:lang w:val="en-US"/>
        </w:rPr>
        <w:t xml:space="preserve">. </w:t>
      </w:r>
      <w:r w:rsidRPr="0080498D">
        <w:rPr>
          <w:rFonts w:asciiTheme="majorHAnsi" w:hAnsiTheme="majorHAnsi" w:cstheme="majorHAnsi"/>
          <w:lang w:val="en-US"/>
        </w:rPr>
        <w:t xml:space="preserve">The experience also involves planning events and attending </w:t>
      </w:r>
      <w:r w:rsidR="00D30400" w:rsidRPr="0080498D">
        <w:rPr>
          <w:rFonts w:asciiTheme="majorHAnsi" w:hAnsiTheme="majorHAnsi" w:cstheme="majorHAnsi"/>
          <w:lang w:val="en-US"/>
        </w:rPr>
        <w:t>meetings,</w:t>
      </w:r>
      <w:r w:rsidRPr="0080498D">
        <w:rPr>
          <w:rFonts w:asciiTheme="majorHAnsi" w:hAnsiTheme="majorHAnsi" w:cstheme="majorHAnsi"/>
          <w:lang w:val="en-US"/>
        </w:rPr>
        <w:t xml:space="preserve"> which has helped me become more organized and punctual to deadlines which I could bring to a new job. </w:t>
      </w:r>
      <w:proofErr w:type="gramStart"/>
      <w:r w:rsidRPr="0080498D">
        <w:rPr>
          <w:rFonts w:asciiTheme="majorHAnsi" w:hAnsiTheme="majorHAnsi" w:cstheme="majorHAnsi"/>
          <w:lang w:val="en-US"/>
        </w:rPr>
        <w:t>I’m</w:t>
      </w:r>
      <w:proofErr w:type="gramEnd"/>
      <w:r w:rsidRPr="0080498D">
        <w:rPr>
          <w:rFonts w:asciiTheme="majorHAnsi" w:hAnsiTheme="majorHAnsi" w:cstheme="majorHAnsi"/>
          <w:lang w:val="en-US"/>
        </w:rPr>
        <w:t xml:space="preserve"> also a very good listener meaning </w:t>
      </w:r>
      <w:r w:rsidRPr="0080498D">
        <w:rPr>
          <w:rFonts w:asciiTheme="majorHAnsi" w:hAnsiTheme="majorHAnsi" w:cstheme="majorHAnsi"/>
          <w:lang w:val="en-US"/>
        </w:rPr>
        <w:lastRenderedPageBreak/>
        <w:t xml:space="preserve">I’m able to process relevant information or instructions given to me either by a customer, a colleague or a manager. </w:t>
      </w:r>
      <w:proofErr w:type="gramStart"/>
      <w:r w:rsidRPr="0080498D">
        <w:rPr>
          <w:rFonts w:asciiTheme="majorHAnsi" w:hAnsiTheme="majorHAnsi" w:cstheme="majorHAnsi"/>
          <w:lang w:val="en-US"/>
        </w:rPr>
        <w:t>I’m</w:t>
      </w:r>
      <w:proofErr w:type="gramEnd"/>
      <w:r w:rsidRPr="0080498D">
        <w:rPr>
          <w:rFonts w:asciiTheme="majorHAnsi" w:hAnsiTheme="majorHAnsi" w:cstheme="majorHAnsi"/>
          <w:lang w:val="en-US"/>
        </w:rPr>
        <w:t xml:space="preserve"> very determined which is why I have a good attendance/punctuality record, I’m also confident with the ability </w:t>
      </w:r>
      <w:r w:rsidR="00F504FD" w:rsidRPr="0080498D">
        <w:rPr>
          <w:rFonts w:asciiTheme="majorHAnsi" w:hAnsiTheme="majorHAnsi" w:cstheme="majorHAnsi"/>
          <w:noProof/>
          <w:lang w:val="en-US"/>
        </w:rPr>
        <w:t>to be</w:t>
      </w:r>
      <w:r w:rsidRPr="0080498D">
        <w:rPr>
          <w:rFonts w:asciiTheme="majorHAnsi" w:hAnsiTheme="majorHAnsi" w:cstheme="majorHAnsi"/>
          <w:lang w:val="en-US"/>
        </w:rPr>
        <w:t xml:space="preserve"> able to think on my feet in any situation presented to me. </w:t>
      </w:r>
    </w:p>
    <w:p w14:paraId="531F9225" w14:textId="77777777" w:rsidR="008862C0" w:rsidRPr="0080498D" w:rsidRDefault="008862C0" w:rsidP="008862C0">
      <w:pPr>
        <w:widowControl w:val="0"/>
        <w:autoSpaceDE w:val="0"/>
        <w:autoSpaceDN w:val="0"/>
        <w:adjustRightInd w:val="0"/>
        <w:ind w:right="335"/>
        <w:rPr>
          <w:rFonts w:asciiTheme="majorHAnsi" w:hAnsiTheme="majorHAnsi" w:cstheme="majorHAnsi"/>
          <w:lang w:val="en-US"/>
        </w:rPr>
      </w:pPr>
    </w:p>
    <w:p w14:paraId="7D367B0A" w14:textId="7138CCD5" w:rsidR="008862C0" w:rsidRPr="0080498D" w:rsidRDefault="00B87F46" w:rsidP="008862C0">
      <w:pPr>
        <w:widowControl w:val="0"/>
        <w:autoSpaceDE w:val="0"/>
        <w:autoSpaceDN w:val="0"/>
        <w:adjustRightInd w:val="0"/>
        <w:ind w:right="335"/>
        <w:rPr>
          <w:rFonts w:asciiTheme="majorHAnsi" w:hAnsiTheme="majorHAnsi" w:cstheme="majorHAnsi"/>
          <w:lang w:val="en-US"/>
        </w:rPr>
      </w:pPr>
      <w:r w:rsidRPr="0080498D">
        <w:rPr>
          <w:rFonts w:asciiTheme="majorHAnsi" w:hAnsiTheme="majorHAnsi" w:cstheme="majorHAnsi"/>
          <w:lang w:val="en-US"/>
        </w:rPr>
        <w:t xml:space="preserve"> </w:t>
      </w:r>
    </w:p>
    <w:p w14:paraId="2E1B3A86" w14:textId="79793A08" w:rsidR="00705A52" w:rsidRPr="0080498D" w:rsidRDefault="008862C0" w:rsidP="008862C0">
      <w:pPr>
        <w:rPr>
          <w:rFonts w:asciiTheme="majorHAnsi" w:hAnsiTheme="majorHAnsi" w:cstheme="majorHAnsi"/>
          <w:b/>
          <w:bCs/>
          <w:u w:val="single"/>
          <w:lang w:val="en-US"/>
        </w:rPr>
      </w:pPr>
      <w:r w:rsidRPr="0080498D">
        <w:rPr>
          <w:rFonts w:asciiTheme="majorHAnsi" w:hAnsiTheme="majorHAnsi" w:cstheme="majorHAnsi"/>
          <w:b/>
          <w:bCs/>
          <w:u w:val="single"/>
          <w:lang w:val="en-US"/>
        </w:rPr>
        <w:t>References are available upon request</w:t>
      </w:r>
      <w:r w:rsidR="00D30400" w:rsidRPr="0080498D">
        <w:rPr>
          <w:rFonts w:asciiTheme="majorHAnsi" w:hAnsiTheme="majorHAnsi" w:cstheme="majorHAnsi"/>
          <w:b/>
          <w:bCs/>
          <w:u w:val="single"/>
          <w:lang w:val="en-US"/>
        </w:rPr>
        <w:t xml:space="preserve">. </w:t>
      </w:r>
    </w:p>
    <w:p w14:paraId="3AB4385F" w14:textId="2EE36AE8" w:rsidR="00CB4DB6" w:rsidRPr="0080498D" w:rsidRDefault="00CB4DB6" w:rsidP="008862C0">
      <w:pPr>
        <w:rPr>
          <w:rFonts w:asciiTheme="majorHAnsi" w:hAnsiTheme="majorHAnsi" w:cstheme="majorHAnsi"/>
        </w:rPr>
      </w:pPr>
    </w:p>
    <w:p w14:paraId="65890A50" w14:textId="555D9C91" w:rsidR="00CB4DB6" w:rsidRPr="0080498D" w:rsidRDefault="00CB4DB6" w:rsidP="008862C0">
      <w:pPr>
        <w:rPr>
          <w:rFonts w:asciiTheme="majorHAnsi" w:hAnsiTheme="majorHAnsi" w:cstheme="majorHAnsi"/>
        </w:rPr>
      </w:pPr>
    </w:p>
    <w:p w14:paraId="034C4A09" w14:textId="77777777" w:rsidR="00CB4DB6" w:rsidRPr="0080498D" w:rsidRDefault="00CB4DB6" w:rsidP="008862C0">
      <w:pPr>
        <w:rPr>
          <w:rFonts w:asciiTheme="majorHAnsi" w:hAnsiTheme="majorHAnsi" w:cstheme="majorHAnsi"/>
        </w:rPr>
      </w:pPr>
    </w:p>
    <w:sectPr w:rsidR="00CB4DB6" w:rsidRPr="0080498D" w:rsidSect="00705A5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2405C53"/>
    <w:multiLevelType w:val="hybridMultilevel"/>
    <w:tmpl w:val="3EEEB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474C5B"/>
    <w:multiLevelType w:val="hybridMultilevel"/>
    <w:tmpl w:val="0E2C19C2"/>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2" w15:restartNumberingAfterBreak="0">
    <w:nsid w:val="4DF15E16"/>
    <w:multiLevelType w:val="multilevel"/>
    <w:tmpl w:val="884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1463A"/>
    <w:multiLevelType w:val="hybridMultilevel"/>
    <w:tmpl w:val="DAAA6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D61D8B"/>
    <w:multiLevelType w:val="hybridMultilevel"/>
    <w:tmpl w:val="ABF2D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zKzMDQyNjCxNDJX0lEKTi0uzszPAykwqQUADrBQbSwAAAA="/>
  </w:docVars>
  <w:rsids>
    <w:rsidRoot w:val="008862C0"/>
    <w:rsid w:val="0003394C"/>
    <w:rsid w:val="000B7076"/>
    <w:rsid w:val="000C7900"/>
    <w:rsid w:val="00185DA0"/>
    <w:rsid w:val="001F26CC"/>
    <w:rsid w:val="00206399"/>
    <w:rsid w:val="00261AD6"/>
    <w:rsid w:val="0029046D"/>
    <w:rsid w:val="002970C0"/>
    <w:rsid w:val="002A3B1F"/>
    <w:rsid w:val="002A676C"/>
    <w:rsid w:val="00302803"/>
    <w:rsid w:val="003436C8"/>
    <w:rsid w:val="003565DE"/>
    <w:rsid w:val="00390495"/>
    <w:rsid w:val="00393042"/>
    <w:rsid w:val="003A412F"/>
    <w:rsid w:val="0042725A"/>
    <w:rsid w:val="00461B46"/>
    <w:rsid w:val="00493463"/>
    <w:rsid w:val="004A528C"/>
    <w:rsid w:val="004D14FC"/>
    <w:rsid w:val="005C0EE4"/>
    <w:rsid w:val="005D52EE"/>
    <w:rsid w:val="005F7160"/>
    <w:rsid w:val="005F7A36"/>
    <w:rsid w:val="00604A49"/>
    <w:rsid w:val="00671F39"/>
    <w:rsid w:val="006C1733"/>
    <w:rsid w:val="006F78E1"/>
    <w:rsid w:val="00705A52"/>
    <w:rsid w:val="00720876"/>
    <w:rsid w:val="007F6151"/>
    <w:rsid w:val="0080498D"/>
    <w:rsid w:val="00845BDE"/>
    <w:rsid w:val="008862C0"/>
    <w:rsid w:val="008D7942"/>
    <w:rsid w:val="009E4457"/>
    <w:rsid w:val="009E7676"/>
    <w:rsid w:val="009F31AC"/>
    <w:rsid w:val="00A0190D"/>
    <w:rsid w:val="00A82C76"/>
    <w:rsid w:val="00AB3B23"/>
    <w:rsid w:val="00AF41E8"/>
    <w:rsid w:val="00B24E5A"/>
    <w:rsid w:val="00B87F46"/>
    <w:rsid w:val="00BD45E2"/>
    <w:rsid w:val="00BD708F"/>
    <w:rsid w:val="00C03B3D"/>
    <w:rsid w:val="00C14468"/>
    <w:rsid w:val="00CB4DB6"/>
    <w:rsid w:val="00D30400"/>
    <w:rsid w:val="00D4537C"/>
    <w:rsid w:val="00DB78A9"/>
    <w:rsid w:val="00DF50D8"/>
    <w:rsid w:val="00E23F6B"/>
    <w:rsid w:val="00E9178F"/>
    <w:rsid w:val="00ED7B65"/>
    <w:rsid w:val="00F23576"/>
    <w:rsid w:val="00F33936"/>
    <w:rsid w:val="00F504FD"/>
    <w:rsid w:val="00F7537A"/>
    <w:rsid w:val="00FB73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59F4E"/>
  <w14:defaultImageDpi w14:val="330"/>
  <w15:docId w15:val="{DD8603D5-33B8-4E6F-B677-073386C2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803"/>
    <w:pPr>
      <w:ind w:left="720"/>
      <w:contextualSpacing/>
    </w:pPr>
  </w:style>
  <w:style w:type="paragraph" w:customStyle="1" w:styleId="public-draftstyledefault-unorderedlistitem">
    <w:name w:val="public-draftstyledefault-unorderedlistitem"/>
    <w:basedOn w:val="Normal"/>
    <w:rsid w:val="00C1446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185806">
      <w:bodyDiv w:val="1"/>
      <w:marLeft w:val="0"/>
      <w:marRight w:val="0"/>
      <w:marTop w:val="0"/>
      <w:marBottom w:val="0"/>
      <w:divBdr>
        <w:top w:val="none" w:sz="0" w:space="0" w:color="auto"/>
        <w:left w:val="none" w:sz="0" w:space="0" w:color="auto"/>
        <w:bottom w:val="none" w:sz="0" w:space="0" w:color="auto"/>
        <w:right w:val="none" w:sz="0" w:space="0" w:color="auto"/>
      </w:divBdr>
      <w:divsChild>
        <w:div w:id="131027520">
          <w:marLeft w:val="0"/>
          <w:marRight w:val="0"/>
          <w:marTop w:val="0"/>
          <w:marBottom w:val="0"/>
          <w:divBdr>
            <w:top w:val="none" w:sz="0" w:space="0" w:color="auto"/>
            <w:left w:val="none" w:sz="0" w:space="0" w:color="auto"/>
            <w:bottom w:val="none" w:sz="0" w:space="0" w:color="auto"/>
            <w:right w:val="none" w:sz="0" w:space="0" w:color="auto"/>
          </w:divBdr>
        </w:div>
      </w:divsChild>
    </w:div>
    <w:div w:id="472525517">
      <w:bodyDiv w:val="1"/>
      <w:marLeft w:val="0"/>
      <w:marRight w:val="0"/>
      <w:marTop w:val="0"/>
      <w:marBottom w:val="0"/>
      <w:divBdr>
        <w:top w:val="none" w:sz="0" w:space="0" w:color="auto"/>
        <w:left w:val="none" w:sz="0" w:space="0" w:color="auto"/>
        <w:bottom w:val="none" w:sz="0" w:space="0" w:color="auto"/>
        <w:right w:val="none" w:sz="0" w:space="0" w:color="auto"/>
      </w:divBdr>
      <w:divsChild>
        <w:div w:id="112797022">
          <w:marLeft w:val="0"/>
          <w:marRight w:val="0"/>
          <w:marTop w:val="0"/>
          <w:marBottom w:val="0"/>
          <w:divBdr>
            <w:top w:val="none" w:sz="0" w:space="0" w:color="auto"/>
            <w:left w:val="none" w:sz="0" w:space="0" w:color="auto"/>
            <w:bottom w:val="none" w:sz="0" w:space="0" w:color="auto"/>
            <w:right w:val="none" w:sz="0" w:space="0" w:color="auto"/>
          </w:divBdr>
        </w:div>
      </w:divsChild>
    </w:div>
    <w:div w:id="568274380">
      <w:bodyDiv w:val="1"/>
      <w:marLeft w:val="0"/>
      <w:marRight w:val="0"/>
      <w:marTop w:val="0"/>
      <w:marBottom w:val="0"/>
      <w:divBdr>
        <w:top w:val="none" w:sz="0" w:space="0" w:color="auto"/>
        <w:left w:val="none" w:sz="0" w:space="0" w:color="auto"/>
        <w:bottom w:val="none" w:sz="0" w:space="0" w:color="auto"/>
        <w:right w:val="none" w:sz="0" w:space="0" w:color="auto"/>
      </w:divBdr>
      <w:divsChild>
        <w:div w:id="438918518">
          <w:marLeft w:val="0"/>
          <w:marRight w:val="0"/>
          <w:marTop w:val="0"/>
          <w:marBottom w:val="0"/>
          <w:divBdr>
            <w:top w:val="none" w:sz="0" w:space="0" w:color="auto"/>
            <w:left w:val="none" w:sz="0" w:space="0" w:color="auto"/>
            <w:bottom w:val="none" w:sz="0" w:space="0" w:color="auto"/>
            <w:right w:val="none" w:sz="0" w:space="0" w:color="auto"/>
          </w:divBdr>
        </w:div>
        <w:div w:id="7735919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013C7-0729-49A2-95CC-86C60563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Asiphe Fipaza</dc:creator>
  <cp:keywords/>
  <dc:description/>
  <cp:lastModifiedBy>Nicholas Lubega</cp:lastModifiedBy>
  <cp:revision>11</cp:revision>
  <cp:lastPrinted>2019-06-05T18:51:00Z</cp:lastPrinted>
  <dcterms:created xsi:type="dcterms:W3CDTF">2019-06-03T23:04:00Z</dcterms:created>
  <dcterms:modified xsi:type="dcterms:W3CDTF">2020-12-13T15:32:00Z</dcterms:modified>
</cp:coreProperties>
</file>